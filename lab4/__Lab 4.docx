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169" w:rsidRPr="00480290" w:rsidRDefault="00564040" w:rsidP="00EB0218">
      <w:pPr>
        <w:jc w:val="center"/>
        <w:rPr>
          <w:b/>
          <w:sz w:val="32"/>
          <w:szCs w:val="32"/>
          <w:lang w:val="en-US"/>
        </w:rPr>
      </w:pPr>
      <w:r>
        <w:rPr>
          <w:b/>
          <w:sz w:val="32"/>
          <w:szCs w:val="32"/>
          <w:lang w:val="en-US"/>
        </w:rPr>
        <w:t xml:space="preserve">CS224 Lab </w:t>
      </w:r>
      <w:r w:rsidR="00D2536E">
        <w:rPr>
          <w:b/>
          <w:sz w:val="32"/>
          <w:szCs w:val="32"/>
          <w:lang w:val="en-US"/>
        </w:rPr>
        <w:t>4</w:t>
      </w:r>
    </w:p>
    <w:p w:rsidR="00480290" w:rsidRPr="00480290" w:rsidRDefault="00564040" w:rsidP="00511F6D">
      <w:pPr>
        <w:pStyle w:val="ListParagraph"/>
        <w:ind w:left="0"/>
        <w:rPr>
          <w:b/>
          <w:sz w:val="32"/>
          <w:szCs w:val="32"/>
          <w:lang w:val="en-US"/>
        </w:rPr>
      </w:pPr>
      <w:r>
        <w:rPr>
          <w:b/>
          <w:sz w:val="32"/>
          <w:szCs w:val="32"/>
          <w:lang w:val="en-US"/>
        </w:rPr>
        <w:t xml:space="preserve">Implementing the </w:t>
      </w:r>
      <w:r w:rsidR="00480290" w:rsidRPr="00480290">
        <w:rPr>
          <w:b/>
          <w:sz w:val="32"/>
          <w:szCs w:val="32"/>
          <w:lang w:val="en-US"/>
        </w:rPr>
        <w:t>MIPS</w:t>
      </w:r>
      <w:r>
        <w:rPr>
          <w:b/>
          <w:sz w:val="32"/>
          <w:szCs w:val="32"/>
          <w:lang w:val="en-US"/>
        </w:rPr>
        <w:t xml:space="preserve"> Processor with Pipelined </w:t>
      </w:r>
      <w:proofErr w:type="spellStart"/>
      <w:r>
        <w:rPr>
          <w:b/>
          <w:sz w:val="32"/>
          <w:szCs w:val="32"/>
          <w:lang w:val="en-US"/>
        </w:rPr>
        <w:t>Microarchitecture</w:t>
      </w:r>
      <w:proofErr w:type="spellEnd"/>
    </w:p>
    <w:p w:rsidR="000E42E1" w:rsidRDefault="00EE50E5" w:rsidP="000E42E1">
      <w:pPr>
        <w:spacing w:after="0"/>
        <w:rPr>
          <w:sz w:val="24"/>
          <w:szCs w:val="24"/>
          <w:lang w:val="en-US"/>
        </w:rPr>
      </w:pPr>
      <w:r>
        <w:rPr>
          <w:sz w:val="24"/>
          <w:szCs w:val="24"/>
          <w:lang w:val="en-US"/>
        </w:rPr>
        <w:t xml:space="preserve">  </w:t>
      </w:r>
      <w:r w:rsidR="004373B7">
        <w:rPr>
          <w:sz w:val="24"/>
          <w:szCs w:val="24"/>
          <w:lang w:val="en-US"/>
        </w:rPr>
        <w:t xml:space="preserve"> </w:t>
      </w:r>
      <w:r w:rsidR="000E42E1">
        <w:rPr>
          <w:sz w:val="24"/>
          <w:szCs w:val="24"/>
          <w:lang w:val="en-US"/>
        </w:rPr>
        <w:t xml:space="preserve">Dates:     Section 1 Monday   28 </w:t>
      </w:r>
      <w:proofErr w:type="gramStart"/>
      <w:r w:rsidR="000E42E1">
        <w:rPr>
          <w:sz w:val="24"/>
          <w:szCs w:val="24"/>
          <w:lang w:val="en-US"/>
        </w:rPr>
        <w:t>March  08:40</w:t>
      </w:r>
      <w:proofErr w:type="gramEnd"/>
      <w:r w:rsidR="000E42E1">
        <w:rPr>
          <w:sz w:val="24"/>
          <w:szCs w:val="24"/>
          <w:lang w:val="en-US"/>
        </w:rPr>
        <w:t>-12:30</w:t>
      </w:r>
    </w:p>
    <w:p w:rsidR="000E42E1" w:rsidRDefault="000E42E1" w:rsidP="000E42E1">
      <w:pPr>
        <w:spacing w:after="0"/>
        <w:rPr>
          <w:sz w:val="24"/>
          <w:szCs w:val="24"/>
          <w:lang w:val="en-US"/>
        </w:rPr>
      </w:pPr>
      <w:r>
        <w:rPr>
          <w:sz w:val="24"/>
          <w:szCs w:val="24"/>
          <w:lang w:val="en-US"/>
        </w:rPr>
        <w:tab/>
        <w:t xml:space="preserve">      Section 2 Friday       25 </w:t>
      </w:r>
      <w:proofErr w:type="gramStart"/>
      <w:r>
        <w:rPr>
          <w:sz w:val="24"/>
          <w:szCs w:val="24"/>
          <w:lang w:val="en-US"/>
        </w:rPr>
        <w:t>March  13:40</w:t>
      </w:r>
      <w:proofErr w:type="gramEnd"/>
      <w:r>
        <w:rPr>
          <w:sz w:val="24"/>
          <w:szCs w:val="24"/>
          <w:lang w:val="en-US"/>
        </w:rPr>
        <w:t>-17:30</w:t>
      </w:r>
    </w:p>
    <w:p w:rsidR="000E42E1" w:rsidRDefault="000E42E1" w:rsidP="000E42E1">
      <w:pPr>
        <w:spacing w:after="0"/>
        <w:rPr>
          <w:sz w:val="24"/>
          <w:szCs w:val="24"/>
          <w:lang w:val="en-US"/>
        </w:rPr>
      </w:pPr>
      <w:r>
        <w:rPr>
          <w:sz w:val="24"/>
          <w:szCs w:val="24"/>
          <w:lang w:val="en-US"/>
        </w:rPr>
        <w:tab/>
        <w:t xml:space="preserve">      Section 3 Tuesday   22 </w:t>
      </w:r>
      <w:proofErr w:type="gramStart"/>
      <w:r>
        <w:rPr>
          <w:sz w:val="24"/>
          <w:szCs w:val="24"/>
          <w:lang w:val="en-US"/>
        </w:rPr>
        <w:t>March  08:40</w:t>
      </w:r>
      <w:proofErr w:type="gramEnd"/>
      <w:r>
        <w:rPr>
          <w:sz w:val="24"/>
          <w:szCs w:val="24"/>
          <w:lang w:val="en-US"/>
        </w:rPr>
        <w:t>-12:30</w:t>
      </w:r>
    </w:p>
    <w:p w:rsidR="000E111D" w:rsidRDefault="00417F02" w:rsidP="000E42E1">
      <w:pPr>
        <w:spacing w:after="0"/>
        <w:rPr>
          <w:sz w:val="24"/>
          <w:szCs w:val="24"/>
          <w:lang w:val="en-US"/>
        </w:rPr>
      </w:pPr>
      <w:r>
        <w:rPr>
          <w:sz w:val="24"/>
          <w:szCs w:val="24"/>
          <w:lang w:val="en-US"/>
        </w:rPr>
        <w:t xml:space="preserve">       </w:t>
      </w:r>
      <w:r w:rsidR="00EE50E5">
        <w:rPr>
          <w:sz w:val="24"/>
          <w:szCs w:val="24"/>
          <w:lang w:val="en-US"/>
        </w:rPr>
        <w:t xml:space="preserve"> </w:t>
      </w:r>
    </w:p>
    <w:p w:rsidR="00AB5C7B" w:rsidRDefault="0095458E" w:rsidP="0016723A">
      <w:pPr>
        <w:spacing w:after="0" w:line="240" w:lineRule="auto"/>
        <w:rPr>
          <w:sz w:val="24"/>
          <w:szCs w:val="24"/>
          <w:lang w:val="en-US"/>
        </w:rPr>
      </w:pPr>
      <w:r w:rsidRPr="00A35620">
        <w:rPr>
          <w:sz w:val="24"/>
          <w:szCs w:val="24"/>
          <w:lang w:val="en-US"/>
        </w:rPr>
        <w:t xml:space="preserve">In this lab you will </w:t>
      </w:r>
      <w:r w:rsidR="00564040">
        <w:rPr>
          <w:sz w:val="24"/>
          <w:szCs w:val="24"/>
          <w:lang w:val="en-US"/>
        </w:rPr>
        <w:t>convert the single-cycle MIPS processor into a pipelined processor, using</w:t>
      </w:r>
      <w:r w:rsidRPr="00A35620">
        <w:rPr>
          <w:sz w:val="24"/>
          <w:szCs w:val="24"/>
          <w:lang w:val="en-US"/>
        </w:rPr>
        <w:t xml:space="preserve"> the digital design engineering tools (Verilog HDL, Xili</w:t>
      </w:r>
      <w:r w:rsidR="0016723A">
        <w:rPr>
          <w:sz w:val="24"/>
          <w:szCs w:val="24"/>
          <w:lang w:val="en-US"/>
        </w:rPr>
        <w:t>nx ISE and FPGA, Digilent BASYS</w:t>
      </w:r>
      <w:r w:rsidRPr="00A35620">
        <w:rPr>
          <w:sz w:val="24"/>
          <w:szCs w:val="24"/>
          <w:lang w:val="en-US"/>
        </w:rPr>
        <w:t>2 development boar</w:t>
      </w:r>
      <w:r w:rsidR="00564040">
        <w:rPr>
          <w:sz w:val="24"/>
          <w:szCs w:val="24"/>
          <w:lang w:val="en-US"/>
        </w:rPr>
        <w:t>d) to implement and test</w:t>
      </w:r>
      <w:r w:rsidR="00AB5C7B">
        <w:rPr>
          <w:sz w:val="24"/>
          <w:szCs w:val="24"/>
          <w:lang w:val="en-US"/>
        </w:rPr>
        <w:t xml:space="preserve"> the </w:t>
      </w:r>
      <w:r w:rsidR="00564040">
        <w:rPr>
          <w:sz w:val="24"/>
          <w:szCs w:val="24"/>
          <w:lang w:val="en-US"/>
        </w:rPr>
        <w:t xml:space="preserve">pipelined MIPS. </w:t>
      </w:r>
      <w:r w:rsidR="008E60BA">
        <w:rPr>
          <w:sz w:val="24"/>
          <w:szCs w:val="24"/>
          <w:lang w:val="en-US"/>
        </w:rPr>
        <w:t xml:space="preserve"> To do this, </w:t>
      </w:r>
      <w:r w:rsidR="00564040">
        <w:rPr>
          <w:sz w:val="24"/>
          <w:szCs w:val="24"/>
          <w:lang w:val="en-US"/>
        </w:rPr>
        <w:t xml:space="preserve">you will need to add pipeline registers, forwarding </w:t>
      </w:r>
      <w:proofErr w:type="spellStart"/>
      <w:r w:rsidR="00564040">
        <w:rPr>
          <w:sz w:val="24"/>
          <w:szCs w:val="24"/>
          <w:lang w:val="en-US"/>
        </w:rPr>
        <w:t>MUXes</w:t>
      </w:r>
      <w:proofErr w:type="spellEnd"/>
      <w:r w:rsidR="00564040">
        <w:rPr>
          <w:sz w:val="24"/>
          <w:szCs w:val="24"/>
          <w:lang w:val="en-US"/>
        </w:rPr>
        <w:t>, a hazard unit, etc to your datapath, and of course make the control pipelined as well.</w:t>
      </w:r>
      <w:r w:rsidR="008E60BA">
        <w:rPr>
          <w:sz w:val="24"/>
          <w:szCs w:val="24"/>
          <w:lang w:val="en-US"/>
        </w:rPr>
        <w:t xml:space="preserve">  T</w:t>
      </w:r>
      <w:r w:rsidR="00564040">
        <w:rPr>
          <w:sz w:val="24"/>
          <w:szCs w:val="24"/>
          <w:lang w:val="en-US"/>
        </w:rPr>
        <w:t>o implement these changes, converting the single-cycle machine into a pipelined version</w:t>
      </w:r>
      <w:r w:rsidR="008E60BA">
        <w:rPr>
          <w:sz w:val="24"/>
          <w:szCs w:val="24"/>
          <w:lang w:val="en-US"/>
        </w:rPr>
        <w:t xml:space="preserve"> will require you to modify</w:t>
      </w:r>
      <w:r w:rsidR="00AB5C7B">
        <w:rPr>
          <w:sz w:val="24"/>
          <w:szCs w:val="24"/>
          <w:lang w:val="en-US"/>
        </w:rPr>
        <w:t xml:space="preserve"> some Verilog modules</w:t>
      </w:r>
      <w:r w:rsidR="008E60BA">
        <w:rPr>
          <w:sz w:val="24"/>
          <w:szCs w:val="24"/>
          <w:lang w:val="en-US"/>
        </w:rPr>
        <w:t xml:space="preserve"> in the HDL model of the processor,</w:t>
      </w:r>
      <w:r w:rsidR="00AB5C7B" w:rsidRPr="00A35620">
        <w:rPr>
          <w:sz w:val="24"/>
          <w:szCs w:val="24"/>
          <w:lang w:val="en-US"/>
        </w:rPr>
        <w:t xml:space="preserve"> </w:t>
      </w:r>
      <w:r w:rsidR="00AB5C7B">
        <w:rPr>
          <w:sz w:val="24"/>
          <w:szCs w:val="24"/>
          <w:lang w:val="en-US"/>
        </w:rPr>
        <w:t>then synthesize them and demonstrate on the BASYS2 board</w:t>
      </w:r>
      <w:r w:rsidR="00AB5C7B" w:rsidRPr="00A35620">
        <w:rPr>
          <w:sz w:val="24"/>
          <w:szCs w:val="24"/>
          <w:lang w:val="en-US"/>
        </w:rPr>
        <w:t>.</w:t>
      </w:r>
    </w:p>
    <w:p w:rsidR="0095458E" w:rsidRDefault="0095458E" w:rsidP="000E111D">
      <w:pPr>
        <w:spacing w:after="0" w:line="240" w:lineRule="auto"/>
        <w:jc w:val="both"/>
        <w:rPr>
          <w:sz w:val="24"/>
          <w:szCs w:val="24"/>
          <w:lang w:val="en-US"/>
        </w:rPr>
      </w:pPr>
    </w:p>
    <w:p w:rsidR="008E60BA" w:rsidRPr="008B77A5" w:rsidRDefault="00D2536E" w:rsidP="00DF04D0">
      <w:pPr>
        <w:spacing w:after="0" w:line="240" w:lineRule="auto"/>
        <w:jc w:val="both"/>
        <w:rPr>
          <w:b/>
          <w:sz w:val="28"/>
          <w:szCs w:val="28"/>
          <w:lang w:val="en-US"/>
        </w:rPr>
      </w:pPr>
      <w:r>
        <w:rPr>
          <w:b/>
          <w:sz w:val="28"/>
          <w:szCs w:val="28"/>
          <w:lang w:val="en-US"/>
        </w:rPr>
        <w:t>Preparatory work</w:t>
      </w:r>
    </w:p>
    <w:p w:rsidR="00DF04D0" w:rsidRPr="00DF04D0" w:rsidRDefault="00DF04D0" w:rsidP="00DF04D0">
      <w:pPr>
        <w:spacing w:after="0" w:line="240" w:lineRule="auto"/>
        <w:jc w:val="both"/>
        <w:rPr>
          <w:b/>
          <w:sz w:val="24"/>
          <w:szCs w:val="24"/>
          <w:lang w:val="en-US"/>
        </w:rPr>
      </w:pPr>
    </w:p>
    <w:p w:rsidR="004373B7" w:rsidRPr="00E339D4" w:rsidRDefault="00D2536E" w:rsidP="0016723A">
      <w:pPr>
        <w:spacing w:after="0" w:line="240" w:lineRule="auto"/>
      </w:pPr>
      <w:r w:rsidRPr="00E339D4">
        <w:t>Make multiple printouts</w:t>
      </w:r>
      <w:r w:rsidR="008E60BA" w:rsidRPr="00E339D4">
        <w:t xml:space="preserve"> of the datapath and 2 tables in the “MIPS datapath and control tables.doc” file.  </w:t>
      </w:r>
      <w:r w:rsidR="00347E00" w:rsidRPr="00E339D4">
        <w:t>Now you have t</w:t>
      </w:r>
      <w:r w:rsidR="008E60BA" w:rsidRPr="00E339D4">
        <w:t xml:space="preserve">he datapath and the control tables (for main decoder and ALU decoder)  </w:t>
      </w:r>
      <w:r w:rsidR="00E339D4">
        <w:t>to add new instructions and pipelining</w:t>
      </w:r>
      <w:r w:rsidR="00347E00" w:rsidRPr="00E339D4">
        <w:t xml:space="preserve"> to the single-cycle MIPS processor.</w:t>
      </w:r>
    </w:p>
    <w:p w:rsidR="00347E00" w:rsidRPr="00347E00" w:rsidRDefault="00347E00" w:rsidP="0016723A">
      <w:pPr>
        <w:spacing w:after="0" w:line="240" w:lineRule="auto"/>
        <w:rPr>
          <w:sz w:val="24"/>
          <w:szCs w:val="24"/>
        </w:rPr>
      </w:pPr>
    </w:p>
    <w:p w:rsidR="0006493A" w:rsidRPr="008B77A5" w:rsidRDefault="0006493A" w:rsidP="000E42E1">
      <w:pPr>
        <w:pStyle w:val="ListParagraph"/>
        <w:spacing w:after="0" w:line="240" w:lineRule="auto"/>
        <w:ind w:left="0"/>
        <w:rPr>
          <w:b/>
          <w:sz w:val="28"/>
          <w:szCs w:val="28"/>
        </w:rPr>
      </w:pPr>
      <w:r w:rsidRPr="008B77A5">
        <w:rPr>
          <w:b/>
          <w:sz w:val="28"/>
          <w:szCs w:val="28"/>
        </w:rPr>
        <w:t>Part 1: Preliminary Design Report</w:t>
      </w:r>
      <w:r w:rsidR="000E42E1">
        <w:rPr>
          <w:b/>
          <w:sz w:val="28"/>
          <w:szCs w:val="28"/>
        </w:rPr>
        <w:t xml:space="preserve"> (3</w:t>
      </w:r>
      <w:r w:rsidR="005D6ABF" w:rsidRPr="008B77A5">
        <w:rPr>
          <w:b/>
          <w:sz w:val="28"/>
          <w:szCs w:val="28"/>
        </w:rPr>
        <w:t>0</w:t>
      </w:r>
      <w:r w:rsidR="003555E5" w:rsidRPr="008B77A5">
        <w:rPr>
          <w:b/>
          <w:sz w:val="28"/>
          <w:szCs w:val="28"/>
        </w:rPr>
        <w:t>%)</w:t>
      </w:r>
    </w:p>
    <w:p w:rsidR="0006493A" w:rsidRDefault="0006493A" w:rsidP="000E42E1">
      <w:pPr>
        <w:pStyle w:val="ListParagraph"/>
        <w:spacing w:line="240" w:lineRule="auto"/>
        <w:ind w:left="0"/>
        <w:rPr>
          <w:b/>
        </w:rPr>
      </w:pPr>
    </w:p>
    <w:p w:rsidR="0006493A" w:rsidRDefault="0009282E" w:rsidP="000E42E1">
      <w:pPr>
        <w:pStyle w:val="ListParagraph"/>
        <w:spacing w:line="240" w:lineRule="auto"/>
        <w:ind w:left="0"/>
      </w:pPr>
      <w:r>
        <w:t xml:space="preserve">For this lab, the Preliminary Design Report (PDR) is due at the same time and place for all 3 sections.  </w:t>
      </w:r>
      <w:r w:rsidRPr="0009282E">
        <w:rPr>
          <w:i/>
        </w:rPr>
        <w:t>You must submit your PDR by 12:30pm March 22nd to the EA-Z04 lab room</w:t>
      </w:r>
      <w:r>
        <w:t>.   Your PDR will be graded and count 30% of the score for Lab 4</w:t>
      </w:r>
      <w:r w:rsidR="00226942">
        <w:t>.</w:t>
      </w:r>
      <w:r w:rsidR="00564040">
        <w:t xml:space="preserve">  Be sure to </w:t>
      </w:r>
      <w:r w:rsidR="00564040" w:rsidRPr="00D2536E">
        <w:rPr>
          <w:u w:val="single"/>
        </w:rPr>
        <w:t>make a copy of the</w:t>
      </w:r>
      <w:r w:rsidR="00125C03" w:rsidRPr="00D2536E">
        <w:rPr>
          <w:u w:val="single"/>
        </w:rPr>
        <w:t xml:space="preserve"> report</w:t>
      </w:r>
      <w:r w:rsidR="00F0660A">
        <w:t>,</w:t>
      </w:r>
      <w:r w:rsidR="00125C03">
        <w:t xml:space="preserve"> for y</w:t>
      </w:r>
      <w:r w:rsidR="00564040">
        <w:t>ou</w:t>
      </w:r>
      <w:r w:rsidR="00226942">
        <w:t xml:space="preserve"> to use during the lab</w:t>
      </w:r>
      <w:r>
        <w:t xml:space="preserve"> time for your section</w:t>
      </w:r>
      <w:r w:rsidR="00226942">
        <w:t xml:space="preserve">. </w:t>
      </w:r>
      <w:r w:rsidR="00F0660A">
        <w:t xml:space="preserve"> Your PDR should contain the following </w:t>
      </w:r>
      <w:r w:rsidR="00D2536E">
        <w:t>7</w:t>
      </w:r>
      <w:r w:rsidR="002C076D">
        <w:t xml:space="preserve"> </w:t>
      </w:r>
      <w:r w:rsidR="00F0660A">
        <w:t>items, one per page:</w:t>
      </w:r>
    </w:p>
    <w:p w:rsidR="00480290" w:rsidRDefault="00480290" w:rsidP="0006493A">
      <w:pPr>
        <w:pStyle w:val="ListParagraph"/>
        <w:ind w:left="0"/>
      </w:pPr>
    </w:p>
    <w:p w:rsidR="00480290" w:rsidRPr="00347E00" w:rsidRDefault="00347E00" w:rsidP="000E42E1">
      <w:pPr>
        <w:pStyle w:val="ListParagraph"/>
        <w:spacing w:line="240" w:lineRule="auto"/>
        <w:ind w:left="0"/>
      </w:pPr>
      <w:r>
        <w:t>a) C</w:t>
      </w:r>
      <w:r w:rsidR="003555E5" w:rsidRPr="00347E00">
        <w:t>over page, with university name, department name, and course name and number at the top, “Preliminary Design Report”, Lab #</w:t>
      </w:r>
      <w:r w:rsidR="00D2536E">
        <w:t xml:space="preserve"> (e.g. 4</w:t>
      </w:r>
      <w:r w:rsidR="008D398B" w:rsidRPr="00347E00">
        <w:t>)</w:t>
      </w:r>
      <w:r w:rsidR="00D2536E">
        <w:t>, Section #</w:t>
      </w:r>
      <w:r w:rsidR="00DF04D0">
        <w:t>, and your name and ID#</w:t>
      </w:r>
      <w:r w:rsidR="003555E5" w:rsidRPr="00347E00">
        <w:t xml:space="preserve"> in the middle, and the date of your lab at the bottom.</w:t>
      </w:r>
    </w:p>
    <w:p w:rsidR="00347E00" w:rsidRPr="00347E00" w:rsidRDefault="00347E00" w:rsidP="00347E00">
      <w:pPr>
        <w:spacing w:line="240" w:lineRule="auto"/>
      </w:pPr>
      <w:r>
        <w:t xml:space="preserve">b) </w:t>
      </w:r>
      <w:r w:rsidR="00564040">
        <w:t xml:space="preserve">MIPS processor datapath drawing </w:t>
      </w:r>
      <w:r w:rsidR="00831188">
        <w:t xml:space="preserve">for the 10-instruction “mini-MIPS” machine that does the Original10 instructions, </w:t>
      </w:r>
      <w:r w:rsidR="00564040">
        <w:t xml:space="preserve">modified to include the new (or modified) hardware and data paths needed to make it pipelined.  </w:t>
      </w:r>
      <w:r w:rsidR="002C177B">
        <w:t xml:space="preserve">The branch decision should be made in the Execute stage.   </w:t>
      </w:r>
      <w:r w:rsidR="00564040">
        <w:t xml:space="preserve">The base datapath should be in black, with changes </w:t>
      </w:r>
      <w:r w:rsidR="00564040" w:rsidRPr="00F32CE1">
        <w:rPr>
          <w:color w:val="FF0000"/>
        </w:rPr>
        <w:t>marked in red</w:t>
      </w:r>
      <w:r w:rsidR="00564040">
        <w:rPr>
          <w:color w:val="FF0000"/>
        </w:rPr>
        <w:t>.</w:t>
      </w:r>
    </w:p>
    <w:p w:rsidR="002C177B" w:rsidRDefault="00564040" w:rsidP="00347E00">
      <w:pPr>
        <w:spacing w:line="240" w:lineRule="auto"/>
      </w:pPr>
      <w:r>
        <w:t xml:space="preserve">c) </w:t>
      </w:r>
      <w:r w:rsidR="002C177B">
        <w:t xml:space="preserve">The list of </w:t>
      </w:r>
      <w:r w:rsidR="00E339D4">
        <w:t xml:space="preserve">all </w:t>
      </w:r>
      <w:r w:rsidR="002C177B">
        <w:t>hazards that can occur in your pipeline.  For each hazard, give its type (data or control), its specif</w:t>
      </w:r>
      <w:r w:rsidR="00464B1B">
        <w:t>ic name</w:t>
      </w:r>
      <w:r w:rsidR="002C177B">
        <w:t xml:space="preserve"> (</w:t>
      </w:r>
      <w:r w:rsidR="00464B1B">
        <w:t xml:space="preserve">“compute-use” </w:t>
      </w:r>
      <w:r w:rsidR="002C177B">
        <w:t xml:space="preserve">“load-use”, </w:t>
      </w:r>
      <w:r w:rsidR="00464B1B">
        <w:t xml:space="preserve">“load-store” </w:t>
      </w:r>
      <w:r w:rsidR="002C177B">
        <w:t>“J-type jump”,</w:t>
      </w:r>
      <w:r w:rsidR="00464B1B">
        <w:t xml:space="preserve"> “branch”</w:t>
      </w:r>
      <w:r w:rsidR="002C177B">
        <w:t xml:space="preserve"> etc), the pipeline stages that are affected, the solution (forwarding, stalling, flushing, combination of these), and explanation</w:t>
      </w:r>
      <w:r w:rsidR="00E339D4">
        <w:t xml:space="preserve"> of what, when, how</w:t>
      </w:r>
      <w:r w:rsidR="002C177B">
        <w:t>.</w:t>
      </w:r>
    </w:p>
    <w:p w:rsidR="00347E00" w:rsidRPr="00347E00" w:rsidRDefault="002C177B" w:rsidP="00347E00">
      <w:pPr>
        <w:spacing w:line="240" w:lineRule="auto"/>
      </w:pPr>
      <w:r>
        <w:lastRenderedPageBreak/>
        <w:t xml:space="preserve">d) </w:t>
      </w:r>
      <w:r w:rsidR="00564040">
        <w:t xml:space="preserve">The logic equations for each signal output </w:t>
      </w:r>
      <w:r>
        <w:t>by the hazard unit, as a function of the input signals that come to the hazard unit.  This hazard unit should handle all the data and control hazards that can occur in your pipeline (listed in c) so that your pipelined processor computes correctly.</w:t>
      </w:r>
    </w:p>
    <w:p w:rsidR="00F32CE1" w:rsidRDefault="008B77A5" w:rsidP="00F32CE1">
      <w:pPr>
        <w:spacing w:line="240" w:lineRule="auto"/>
      </w:pPr>
      <w:r>
        <w:t>e</w:t>
      </w:r>
      <w:r w:rsidR="00F32CE1" w:rsidRPr="00347E00">
        <w:t xml:space="preserve">) Make a list of the Verilog modules (not files, </w:t>
      </w:r>
      <w:r w:rsidR="00F32CE1" w:rsidRPr="00347E00">
        <w:rPr>
          <w:u w:val="single"/>
        </w:rPr>
        <w:t>modules</w:t>
      </w:r>
      <w:r w:rsidR="00F32CE1" w:rsidRPr="00347E00">
        <w:t>) that will ne</w:t>
      </w:r>
      <w:r w:rsidR="00F32CE1">
        <w:t>e</w:t>
      </w:r>
      <w:r w:rsidR="002C177B">
        <w:t>d changes in order to make the MIPS processor a pipelined microarchitecture</w:t>
      </w:r>
      <w:r w:rsidR="00F32CE1" w:rsidRPr="00347E00">
        <w:t>.</w:t>
      </w:r>
      <w:r w:rsidR="006316FC">
        <w:t xml:space="preserve">  Any new modules, such as you will need for the hazard unit, should also be listed.  For each module, indicate if it is new, or changed.</w:t>
      </w:r>
    </w:p>
    <w:p w:rsidR="006316FC" w:rsidRDefault="008B77A5" w:rsidP="00F32CE1">
      <w:pPr>
        <w:spacing w:line="240" w:lineRule="auto"/>
      </w:pPr>
      <w:r>
        <w:t>f</w:t>
      </w:r>
      <w:r w:rsidR="009A37D3">
        <w:t>) For each module in the p</w:t>
      </w:r>
      <w:r w:rsidR="002C177B">
        <w:t>art e)  list, give</w:t>
      </w:r>
      <w:r w:rsidR="009A37D3">
        <w:t xml:space="preserve"> the Verilog code</w:t>
      </w:r>
      <w:r w:rsidR="006316FC">
        <w:t>.</w:t>
      </w:r>
    </w:p>
    <w:p w:rsidR="009A37D3" w:rsidRDefault="009A37D3" w:rsidP="00F32CE1">
      <w:pPr>
        <w:spacing w:line="240" w:lineRule="auto"/>
      </w:pPr>
      <w:r>
        <w:t xml:space="preserve"> </w:t>
      </w:r>
      <w:r w:rsidR="008B77A5">
        <w:t>g</w:t>
      </w:r>
      <w:r>
        <w:t xml:space="preserve">) </w:t>
      </w:r>
      <w:r w:rsidR="002C076D" w:rsidRPr="00347E00">
        <w:t>Writ</w:t>
      </w:r>
      <w:r w:rsidR="00DA572D">
        <w:t>e some</w:t>
      </w:r>
      <w:r w:rsidR="002C076D" w:rsidRPr="00347E00">
        <w:t xml:space="preserve"> test progr</w:t>
      </w:r>
      <w:r w:rsidR="002C076D">
        <w:t>ams, in MIPS assembly, that will</w:t>
      </w:r>
      <w:r w:rsidR="002C076D" w:rsidRPr="00347E00">
        <w:t xml:space="preserve"> show whether </w:t>
      </w:r>
      <w:r w:rsidR="00DA572D">
        <w:t>the pipelined processor is working or not.  Each of your test programs should be designed to catch problems, if there are any, in the execution of MIPS instructions in your pipelin</w:t>
      </w:r>
      <w:r w:rsidR="000E42E1">
        <w:t>ed machine.  You can use the</w:t>
      </w:r>
      <w:r w:rsidR="00DA572D">
        <w:t xml:space="preserve"> </w:t>
      </w:r>
      <w:r w:rsidR="00A74B20">
        <w:t xml:space="preserve">student-written </w:t>
      </w:r>
      <w:r w:rsidR="00DA572D">
        <w:t xml:space="preserve">assembler tool </w:t>
      </w:r>
      <w:r w:rsidR="00A74B20">
        <w:t xml:space="preserve">available online to help you quickly implement your test programs.  </w:t>
      </w:r>
      <w:r>
        <w:t>Remember that the goal of te</w:t>
      </w:r>
      <w:r w:rsidR="006316FC">
        <w:t xml:space="preserve">sting is to verify that all the </w:t>
      </w:r>
      <w:r>
        <w:t>instruction</w:t>
      </w:r>
      <w:r w:rsidR="006316FC">
        <w:t>s are</w:t>
      </w:r>
      <w:r>
        <w:t xml:space="preserve"> fully working, </w:t>
      </w:r>
      <w:r w:rsidRPr="009A37D3">
        <w:rPr>
          <w:u w:val="single"/>
        </w:rPr>
        <w:t>and</w:t>
      </w:r>
      <w:r>
        <w:t xml:space="preserve"> that al</w:t>
      </w:r>
      <w:r w:rsidR="006316FC">
        <w:t>l the instructions are</w:t>
      </w:r>
      <w:r>
        <w:t xml:space="preserve"> working</w:t>
      </w:r>
      <w:r w:rsidR="006316FC">
        <w:t xml:space="preserve"> even in the presence of hazards</w:t>
      </w:r>
      <w:r>
        <w:t>.</w:t>
      </w:r>
      <w:r w:rsidR="00690925">
        <w:t xml:space="preserve"> [</w:t>
      </w:r>
      <w:r w:rsidR="006316FC">
        <w:t>Hint: write a no-hazard test program, to verify that the pipeline works correctly</w:t>
      </w:r>
      <w:r w:rsidR="00690925">
        <w:t>.</w:t>
      </w:r>
      <w:r w:rsidR="006316FC">
        <w:t xml:space="preserve">  Then write a program that has </w:t>
      </w:r>
      <w:r w:rsidR="00DA572D">
        <w:t>one kind of hazard, then another, then another, etc until all the hazards have been tested.</w:t>
      </w:r>
      <w:r w:rsidR="00690925">
        <w:t>]</w:t>
      </w:r>
    </w:p>
    <w:p w:rsidR="00F32CE1" w:rsidRPr="00811D4E" w:rsidRDefault="00032879" w:rsidP="00480290">
      <w:pPr>
        <w:pStyle w:val="ListParagraph"/>
        <w:ind w:left="0"/>
        <w:rPr>
          <w:b/>
          <w:sz w:val="24"/>
          <w:szCs w:val="24"/>
          <w:lang w:val="en-US"/>
        </w:rPr>
      </w:pPr>
      <w:r>
        <w:rPr>
          <w:b/>
          <w:sz w:val="24"/>
          <w:szCs w:val="24"/>
          <w:lang w:val="en-US"/>
        </w:rPr>
        <w:t>MIPS instructions</w:t>
      </w:r>
      <w:r w:rsidR="002C177B">
        <w:rPr>
          <w:b/>
          <w:sz w:val="24"/>
          <w:szCs w:val="24"/>
          <w:lang w:val="en-US"/>
        </w:rPr>
        <w:t xml:space="preserve"> to implement: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6"/>
        <w:gridCol w:w="5472"/>
      </w:tblGrid>
      <w:tr w:rsidR="006316FC" w:rsidRPr="00B949FA" w:rsidTr="006316FC">
        <w:tc>
          <w:tcPr>
            <w:tcW w:w="936" w:type="dxa"/>
          </w:tcPr>
          <w:p w:rsidR="006316FC" w:rsidRPr="00B949FA" w:rsidRDefault="006316FC" w:rsidP="00B949FA">
            <w:pPr>
              <w:spacing w:after="0" w:line="240" w:lineRule="auto"/>
              <w:jc w:val="both"/>
              <w:rPr>
                <w:sz w:val="24"/>
                <w:szCs w:val="24"/>
                <w:lang w:val="en-US"/>
              </w:rPr>
            </w:pPr>
            <w:r>
              <w:rPr>
                <w:sz w:val="24"/>
                <w:szCs w:val="24"/>
                <w:lang w:val="en-US"/>
              </w:rPr>
              <w:t>Section</w:t>
            </w:r>
          </w:p>
        </w:tc>
        <w:tc>
          <w:tcPr>
            <w:tcW w:w="5472" w:type="dxa"/>
          </w:tcPr>
          <w:p w:rsidR="006316FC" w:rsidRPr="00B949FA" w:rsidRDefault="006316FC" w:rsidP="00B949FA">
            <w:pPr>
              <w:spacing w:after="0" w:line="240" w:lineRule="auto"/>
              <w:jc w:val="both"/>
              <w:rPr>
                <w:sz w:val="24"/>
                <w:szCs w:val="24"/>
                <w:lang w:val="en-US"/>
              </w:rPr>
            </w:pPr>
            <w:r>
              <w:rPr>
                <w:sz w:val="24"/>
                <w:szCs w:val="24"/>
                <w:lang w:val="en-US"/>
              </w:rPr>
              <w:t>Instructions</w:t>
            </w:r>
          </w:p>
        </w:tc>
      </w:tr>
      <w:tr w:rsidR="006316FC" w:rsidRPr="00B949FA" w:rsidTr="006316FC">
        <w:tc>
          <w:tcPr>
            <w:tcW w:w="936" w:type="dxa"/>
          </w:tcPr>
          <w:p w:rsidR="006316FC" w:rsidRPr="00B949FA" w:rsidRDefault="006316FC" w:rsidP="006316FC">
            <w:pPr>
              <w:spacing w:after="0" w:line="240" w:lineRule="auto"/>
              <w:jc w:val="center"/>
              <w:rPr>
                <w:sz w:val="24"/>
                <w:szCs w:val="24"/>
                <w:lang w:val="en-US"/>
              </w:rPr>
            </w:pPr>
            <w:r w:rsidRPr="00B949FA">
              <w:rPr>
                <w:sz w:val="24"/>
                <w:szCs w:val="24"/>
                <w:lang w:val="en-US"/>
              </w:rPr>
              <w:t>Sec 1</w:t>
            </w:r>
          </w:p>
        </w:tc>
        <w:tc>
          <w:tcPr>
            <w:tcW w:w="5472" w:type="dxa"/>
          </w:tcPr>
          <w:p w:rsidR="006316FC" w:rsidRPr="00B949FA" w:rsidRDefault="006316FC" w:rsidP="006316FC">
            <w:pPr>
              <w:spacing w:after="0" w:line="240" w:lineRule="auto"/>
              <w:jc w:val="both"/>
              <w:rPr>
                <w:sz w:val="24"/>
                <w:szCs w:val="24"/>
                <w:lang w:val="en-US"/>
              </w:rPr>
            </w:pPr>
            <w:r>
              <w:rPr>
                <w:sz w:val="24"/>
                <w:szCs w:val="24"/>
                <w:lang w:val="en-US"/>
              </w:rPr>
              <w:t>Orig</w:t>
            </w:r>
            <w:r w:rsidRPr="00B949FA">
              <w:rPr>
                <w:sz w:val="24"/>
                <w:szCs w:val="24"/>
                <w:lang w:val="en-US"/>
              </w:rPr>
              <w:t>inal10</w:t>
            </w:r>
            <w:r w:rsidR="00032879">
              <w:rPr>
                <w:sz w:val="24"/>
                <w:szCs w:val="24"/>
                <w:lang w:val="en-US"/>
              </w:rPr>
              <w:t xml:space="preserve"> </w:t>
            </w:r>
            <w:r w:rsidR="00831188">
              <w:rPr>
                <w:sz w:val="24"/>
                <w:szCs w:val="24"/>
                <w:lang w:val="en-US"/>
              </w:rPr>
              <w:t>[optiona</w:t>
            </w:r>
            <w:r w:rsidR="00032879">
              <w:rPr>
                <w:sz w:val="24"/>
                <w:szCs w:val="24"/>
                <w:lang w:val="en-US"/>
              </w:rPr>
              <w:t>l: Sec1 instructions from Lab 3</w:t>
            </w:r>
            <w:r w:rsidR="00831188">
              <w:rPr>
                <w:sz w:val="24"/>
                <w:szCs w:val="24"/>
                <w:lang w:val="en-US"/>
              </w:rPr>
              <w:t>]</w:t>
            </w:r>
          </w:p>
        </w:tc>
      </w:tr>
      <w:tr w:rsidR="006316FC" w:rsidRPr="00B949FA" w:rsidTr="006316FC">
        <w:tc>
          <w:tcPr>
            <w:tcW w:w="936" w:type="dxa"/>
          </w:tcPr>
          <w:p w:rsidR="006316FC" w:rsidRPr="00B949FA" w:rsidRDefault="006316FC" w:rsidP="006316FC">
            <w:pPr>
              <w:spacing w:after="0" w:line="240" w:lineRule="auto"/>
              <w:jc w:val="center"/>
              <w:rPr>
                <w:sz w:val="24"/>
                <w:szCs w:val="24"/>
                <w:lang w:val="en-US"/>
              </w:rPr>
            </w:pPr>
            <w:r w:rsidRPr="00B949FA">
              <w:rPr>
                <w:sz w:val="24"/>
                <w:szCs w:val="24"/>
                <w:lang w:val="en-US"/>
              </w:rPr>
              <w:t>Sec 2</w:t>
            </w:r>
          </w:p>
        </w:tc>
        <w:tc>
          <w:tcPr>
            <w:tcW w:w="5472" w:type="dxa"/>
          </w:tcPr>
          <w:p w:rsidR="006316FC" w:rsidRPr="00B949FA" w:rsidRDefault="006316FC" w:rsidP="00010334">
            <w:pPr>
              <w:spacing w:after="0" w:line="240" w:lineRule="auto"/>
              <w:jc w:val="both"/>
              <w:rPr>
                <w:sz w:val="24"/>
                <w:szCs w:val="24"/>
                <w:lang w:val="en-US"/>
              </w:rPr>
            </w:pPr>
            <w:r>
              <w:rPr>
                <w:sz w:val="24"/>
                <w:szCs w:val="24"/>
                <w:lang w:val="en-US"/>
              </w:rPr>
              <w:t>Orig</w:t>
            </w:r>
            <w:r w:rsidRPr="00B949FA">
              <w:rPr>
                <w:sz w:val="24"/>
                <w:szCs w:val="24"/>
                <w:lang w:val="en-US"/>
              </w:rPr>
              <w:t>inal1</w:t>
            </w:r>
            <w:r w:rsidR="00032879">
              <w:rPr>
                <w:sz w:val="24"/>
                <w:szCs w:val="24"/>
                <w:lang w:val="en-US"/>
              </w:rPr>
              <w:t>0</w:t>
            </w:r>
            <w:r w:rsidR="00831188">
              <w:rPr>
                <w:sz w:val="24"/>
                <w:szCs w:val="24"/>
                <w:lang w:val="en-US"/>
              </w:rPr>
              <w:t xml:space="preserve"> [optiona</w:t>
            </w:r>
            <w:r w:rsidR="00032879">
              <w:rPr>
                <w:sz w:val="24"/>
                <w:szCs w:val="24"/>
                <w:lang w:val="en-US"/>
              </w:rPr>
              <w:t>l: Sec2 instructions from Lab 3</w:t>
            </w:r>
            <w:r w:rsidR="00831188">
              <w:rPr>
                <w:sz w:val="24"/>
                <w:szCs w:val="24"/>
                <w:lang w:val="en-US"/>
              </w:rPr>
              <w:t>]</w:t>
            </w:r>
          </w:p>
        </w:tc>
      </w:tr>
      <w:tr w:rsidR="00032879" w:rsidRPr="00B949FA" w:rsidTr="006316FC">
        <w:tc>
          <w:tcPr>
            <w:tcW w:w="936" w:type="dxa"/>
          </w:tcPr>
          <w:p w:rsidR="00032879" w:rsidRPr="00B949FA" w:rsidRDefault="00032879" w:rsidP="006316FC">
            <w:pPr>
              <w:spacing w:after="0" w:line="240" w:lineRule="auto"/>
              <w:jc w:val="center"/>
              <w:rPr>
                <w:sz w:val="24"/>
                <w:szCs w:val="24"/>
                <w:lang w:val="en-US"/>
              </w:rPr>
            </w:pPr>
            <w:r>
              <w:rPr>
                <w:sz w:val="24"/>
                <w:szCs w:val="24"/>
                <w:lang w:val="en-US"/>
              </w:rPr>
              <w:t>Sec 3</w:t>
            </w:r>
          </w:p>
        </w:tc>
        <w:tc>
          <w:tcPr>
            <w:tcW w:w="5472" w:type="dxa"/>
          </w:tcPr>
          <w:p w:rsidR="00032879" w:rsidRDefault="00032879" w:rsidP="00010334">
            <w:pPr>
              <w:spacing w:after="0" w:line="240" w:lineRule="auto"/>
              <w:jc w:val="both"/>
              <w:rPr>
                <w:sz w:val="24"/>
                <w:szCs w:val="24"/>
                <w:lang w:val="en-US"/>
              </w:rPr>
            </w:pPr>
            <w:r>
              <w:rPr>
                <w:sz w:val="24"/>
                <w:szCs w:val="24"/>
                <w:lang w:val="en-US"/>
              </w:rPr>
              <w:t>Orig</w:t>
            </w:r>
            <w:r w:rsidRPr="00B949FA">
              <w:rPr>
                <w:sz w:val="24"/>
                <w:szCs w:val="24"/>
                <w:lang w:val="en-US"/>
              </w:rPr>
              <w:t>inal1</w:t>
            </w:r>
            <w:r>
              <w:rPr>
                <w:sz w:val="24"/>
                <w:szCs w:val="24"/>
                <w:lang w:val="en-US"/>
              </w:rPr>
              <w:t>0 [optional: Sec3 instructions from Lab 3]</w:t>
            </w:r>
          </w:p>
        </w:tc>
      </w:tr>
    </w:tbl>
    <w:p w:rsidR="00B17F12" w:rsidRDefault="00B17F12" w:rsidP="0095458E">
      <w:pPr>
        <w:spacing w:after="0" w:line="240" w:lineRule="auto"/>
        <w:jc w:val="both"/>
        <w:rPr>
          <w:b/>
          <w:sz w:val="24"/>
          <w:szCs w:val="24"/>
          <w:lang w:val="en-US"/>
        </w:rPr>
      </w:pPr>
    </w:p>
    <w:p w:rsidR="00F71BB5" w:rsidRDefault="0016723A" w:rsidP="0095458E">
      <w:pPr>
        <w:spacing w:after="0" w:line="240" w:lineRule="auto"/>
        <w:jc w:val="both"/>
        <w:rPr>
          <w:lang w:val="en-US"/>
        </w:rPr>
      </w:pPr>
      <w:r>
        <w:rPr>
          <w:lang w:val="en-US"/>
        </w:rPr>
        <w:t>The O</w:t>
      </w:r>
      <w:r w:rsidR="00F71BB5">
        <w:rPr>
          <w:lang w:val="en-US"/>
        </w:rPr>
        <w:t xml:space="preserve">riginal10 instructions are add, sub, and, or, </w:t>
      </w:r>
      <w:proofErr w:type="spellStart"/>
      <w:r w:rsidR="00F71BB5">
        <w:rPr>
          <w:lang w:val="en-US"/>
        </w:rPr>
        <w:t>slt</w:t>
      </w:r>
      <w:proofErr w:type="spellEnd"/>
      <w:r w:rsidR="00F71BB5">
        <w:rPr>
          <w:lang w:val="en-US"/>
        </w:rPr>
        <w:t xml:space="preserve">, </w:t>
      </w:r>
      <w:proofErr w:type="spellStart"/>
      <w:proofErr w:type="gramStart"/>
      <w:r w:rsidR="00F71BB5">
        <w:rPr>
          <w:lang w:val="en-US"/>
        </w:rPr>
        <w:t>lw</w:t>
      </w:r>
      <w:proofErr w:type="spellEnd"/>
      <w:proofErr w:type="gramEnd"/>
      <w:r w:rsidR="00F71BB5">
        <w:rPr>
          <w:lang w:val="en-US"/>
        </w:rPr>
        <w:t xml:space="preserve">, </w:t>
      </w:r>
      <w:proofErr w:type="spellStart"/>
      <w:r w:rsidR="00F71BB5">
        <w:rPr>
          <w:lang w:val="en-US"/>
        </w:rPr>
        <w:t>sw</w:t>
      </w:r>
      <w:proofErr w:type="spellEnd"/>
      <w:r w:rsidR="00F71BB5">
        <w:rPr>
          <w:lang w:val="en-US"/>
        </w:rPr>
        <w:t xml:space="preserve">, </w:t>
      </w:r>
      <w:proofErr w:type="spellStart"/>
      <w:r w:rsidR="00F71BB5">
        <w:rPr>
          <w:lang w:val="en-US"/>
        </w:rPr>
        <w:t>beq</w:t>
      </w:r>
      <w:proofErr w:type="spellEnd"/>
      <w:r w:rsidR="00F71BB5">
        <w:rPr>
          <w:lang w:val="en-US"/>
        </w:rPr>
        <w:t xml:space="preserve">, </w:t>
      </w:r>
      <w:proofErr w:type="spellStart"/>
      <w:r w:rsidR="00F71BB5">
        <w:rPr>
          <w:lang w:val="en-US"/>
        </w:rPr>
        <w:t>addi</w:t>
      </w:r>
      <w:proofErr w:type="spellEnd"/>
      <w:r w:rsidR="00F71BB5">
        <w:rPr>
          <w:lang w:val="en-US"/>
        </w:rPr>
        <w:t xml:space="preserve"> and j.</w:t>
      </w:r>
      <w:r w:rsidR="00831188">
        <w:rPr>
          <w:lang w:val="en-US"/>
        </w:rPr>
        <w:t xml:space="preserve"> </w:t>
      </w:r>
      <w:r w:rsidR="00032879">
        <w:rPr>
          <w:lang w:val="en-US"/>
        </w:rPr>
        <w:t xml:space="preserve"> </w:t>
      </w:r>
      <w:r w:rsidR="00831188">
        <w:rPr>
          <w:lang w:val="en-US"/>
        </w:rPr>
        <w:t>If you want to challenge yourself</w:t>
      </w:r>
      <w:r w:rsidR="000E42E1">
        <w:rPr>
          <w:lang w:val="en-US"/>
        </w:rPr>
        <w:t xml:space="preserve"> (and impress the </w:t>
      </w:r>
      <w:proofErr w:type="gramStart"/>
      <w:r w:rsidR="000E42E1">
        <w:rPr>
          <w:lang w:val="en-US"/>
        </w:rPr>
        <w:t>TA !</w:t>
      </w:r>
      <w:proofErr w:type="gramEnd"/>
      <w:r w:rsidR="000E42E1">
        <w:rPr>
          <w:lang w:val="en-US"/>
        </w:rPr>
        <w:t>)</w:t>
      </w:r>
      <w:r w:rsidR="00032879">
        <w:rPr>
          <w:lang w:val="en-US"/>
        </w:rPr>
        <w:t>, you may optionally</w:t>
      </w:r>
      <w:r w:rsidR="00831188">
        <w:rPr>
          <w:lang w:val="en-US"/>
        </w:rPr>
        <w:t xml:space="preserve"> add</w:t>
      </w:r>
      <w:r w:rsidR="006316FC">
        <w:rPr>
          <w:lang w:val="en-US"/>
        </w:rPr>
        <w:t xml:space="preserve"> other instructions </w:t>
      </w:r>
      <w:r w:rsidR="000E42E1">
        <w:rPr>
          <w:lang w:val="en-US"/>
        </w:rPr>
        <w:t>from Lab 3</w:t>
      </w:r>
      <w:r w:rsidR="00831188">
        <w:rPr>
          <w:lang w:val="en-US"/>
        </w:rPr>
        <w:t xml:space="preserve">. </w:t>
      </w:r>
    </w:p>
    <w:p w:rsidR="00F71BB5" w:rsidRDefault="00F71BB5" w:rsidP="0095458E">
      <w:pPr>
        <w:spacing w:after="0" w:line="240" w:lineRule="auto"/>
        <w:jc w:val="both"/>
        <w:rPr>
          <w:lang w:val="en-US"/>
        </w:rPr>
      </w:pPr>
    </w:p>
    <w:p w:rsidR="0016723A" w:rsidRPr="00690925" w:rsidRDefault="0016723A" w:rsidP="00690925">
      <w:pPr>
        <w:pStyle w:val="ListParagraph"/>
        <w:spacing w:line="240" w:lineRule="auto"/>
        <w:ind w:left="0"/>
        <w:rPr>
          <w:b/>
        </w:rPr>
      </w:pPr>
    </w:p>
    <w:p w:rsidR="0016723A" w:rsidRPr="008B77A5" w:rsidRDefault="00DA572D" w:rsidP="000362F9">
      <w:pPr>
        <w:pStyle w:val="ListParagraph"/>
        <w:spacing w:after="0" w:line="240" w:lineRule="auto"/>
        <w:ind w:left="0"/>
        <w:rPr>
          <w:b/>
          <w:sz w:val="28"/>
          <w:szCs w:val="28"/>
        </w:rPr>
      </w:pPr>
      <w:r>
        <w:rPr>
          <w:b/>
          <w:sz w:val="28"/>
          <w:szCs w:val="28"/>
        </w:rPr>
        <w:t>Part 2</w:t>
      </w:r>
      <w:r w:rsidR="0016723A" w:rsidRPr="008B77A5">
        <w:rPr>
          <w:b/>
          <w:sz w:val="28"/>
          <w:szCs w:val="28"/>
        </w:rPr>
        <w:t>: Implementa</w:t>
      </w:r>
      <w:r w:rsidR="000E42E1">
        <w:rPr>
          <w:b/>
          <w:sz w:val="28"/>
          <w:szCs w:val="28"/>
        </w:rPr>
        <w:t>tion and Testing (7</w:t>
      </w:r>
      <w:r w:rsidR="0016723A" w:rsidRPr="008B77A5">
        <w:rPr>
          <w:b/>
          <w:sz w:val="28"/>
          <w:szCs w:val="28"/>
        </w:rPr>
        <w:t>0%)</w:t>
      </w:r>
    </w:p>
    <w:p w:rsidR="000362F9" w:rsidRDefault="000362F9" w:rsidP="000362F9">
      <w:pPr>
        <w:pStyle w:val="ListParagraph"/>
        <w:spacing w:after="0" w:line="240" w:lineRule="auto"/>
        <w:ind w:left="0"/>
      </w:pPr>
    </w:p>
    <w:p w:rsidR="0010049D" w:rsidRDefault="000362F9" w:rsidP="000362F9">
      <w:pPr>
        <w:pStyle w:val="ListParagraph"/>
        <w:spacing w:after="0" w:line="240" w:lineRule="auto"/>
        <w:ind w:left="0"/>
      </w:pPr>
      <w:r w:rsidRPr="000362F9">
        <w:t>To</w:t>
      </w:r>
      <w:r>
        <w:t xml:space="preserve"> implement the modified processor, </w:t>
      </w:r>
      <w:r w:rsidR="00446724">
        <w:t>you will need to assemble the modified Verilog modules that model the changes you made t</w:t>
      </w:r>
      <w:r w:rsidR="00A74B20">
        <w:t>o implement the pipelined microarchitecture</w:t>
      </w:r>
      <w:r w:rsidR="00446724">
        <w:t>. Y</w:t>
      </w:r>
      <w:r>
        <w:t xml:space="preserve">ou should </w:t>
      </w:r>
      <w:r w:rsidR="00446724">
        <w:t xml:space="preserve">also consider the following: </w:t>
      </w:r>
      <w:r>
        <w:t xml:space="preserve"> to slow down the execution to an observable rate, the clock signal should be hand-pushed, to be under user control. </w:t>
      </w:r>
      <w:r w:rsidR="00446724">
        <w:t>One clock pulse per pu</w:t>
      </w:r>
      <w:r w:rsidR="00A74B20">
        <w:t>sh and release means that instructions advance one stage in the pipeline</w:t>
      </w:r>
      <w:r w:rsidR="00446724">
        <w:t xml:space="preserve">. </w:t>
      </w:r>
      <w:r w:rsidR="00A74B20">
        <w:t>Once the pipeline is full, it means that ea</w:t>
      </w:r>
      <w:r w:rsidR="00E339D4">
        <w:t>ch push will cause one instructi</w:t>
      </w:r>
      <w:r w:rsidR="00A74B20">
        <w:t>on to finish</w:t>
      </w:r>
      <w:r w:rsidR="00E339D4">
        <w:t xml:space="preserve"> unless a flus</w:t>
      </w:r>
      <w:r w:rsidR="0010049D">
        <w:t>h or stall caused nothing to complete</w:t>
      </w:r>
      <w:r w:rsidR="00E339D4">
        <w:t xml:space="preserve"> that cycle</w:t>
      </w:r>
      <w:r w:rsidR="00A74B20">
        <w:t xml:space="preserve">. </w:t>
      </w:r>
      <w:r w:rsidR="00446724">
        <w:t>Similarly</w:t>
      </w:r>
      <w:r>
        <w:t xml:space="preserve"> the reset signal</w:t>
      </w:r>
      <w:r w:rsidR="00446724">
        <w:t xml:space="preserve"> should be under hand-pushed user control</w:t>
      </w:r>
      <w:r>
        <w:t xml:space="preserve">.  So these inputs need to come from push buttons, and to be debounced and synchronized. The memwrite </w:t>
      </w:r>
      <w:r w:rsidR="0010049D">
        <w:t xml:space="preserve">and regwrite </w:t>
      </w:r>
      <w:r>
        <w:t>output</w:t>
      </w:r>
      <w:r w:rsidR="0010049D">
        <w:t>s</w:t>
      </w:r>
      <w:r>
        <w:t xml:space="preserve"> (along with any other control signals that you want to br</w:t>
      </w:r>
      <w:r w:rsidR="0010049D">
        <w:t>ing out for viewing) can go to</w:t>
      </w:r>
      <w:r>
        <w:t xml:space="preserve"> LED</w:t>
      </w:r>
      <w:r w:rsidR="0010049D">
        <w:t>s</w:t>
      </w:r>
      <w:r>
        <w:t>, but the low-order bits of writedata (which is RF[rt]) and of dataaddr (which is the ALU result) sho</w:t>
      </w:r>
      <w:r w:rsidR="00446724">
        <w:t>uld go to the 7-segment display, in order to be viewed in a human-understandable way.</w:t>
      </w:r>
      <w:r>
        <w:t xml:space="preserve">  [Consider why it isn’t necessary to see all 32 bits of these busses, just the low-order bits are enough.]  </w:t>
      </w:r>
      <w:r w:rsidR="00446724">
        <w:t>So a new top-level Verilog module is needed, containing top.v as well as 2 instantiations of pulse_controller, and 1 instantiation of display_controller, and some hand-pushed signals coming from push buttons, and some anode and cathode outputs going to the 7-segment display unit on the BASYS2 board</w:t>
      </w:r>
      <w:r w:rsidR="0010049D">
        <w:t>, and some signals going to LEDs</w:t>
      </w:r>
      <w:r w:rsidR="00446724">
        <w:t xml:space="preserve">.  </w:t>
      </w:r>
    </w:p>
    <w:p w:rsidR="0010049D" w:rsidRDefault="0010049D" w:rsidP="000362F9">
      <w:pPr>
        <w:pStyle w:val="ListParagraph"/>
        <w:spacing w:after="0" w:line="240" w:lineRule="auto"/>
        <w:ind w:left="0"/>
      </w:pPr>
    </w:p>
    <w:p w:rsidR="000362F9" w:rsidRDefault="0010049D" w:rsidP="000362F9">
      <w:pPr>
        <w:pStyle w:val="ListParagraph"/>
        <w:spacing w:after="0" w:line="240" w:lineRule="auto"/>
        <w:ind w:left="0"/>
      </w:pPr>
      <w:r>
        <w:t>For each module that you wrote or modified, you will want to test it in simulation, to make sure it works functionally</w:t>
      </w:r>
      <w:r w:rsidR="006B58C1">
        <w:t xml:space="preserve">.When you have integrated all the Verilog modules together and </w:t>
      </w:r>
      <w:r>
        <w:t xml:space="preserve">your whole pipelined MIPS is working in simulation with the test programs you wrote, </w:t>
      </w:r>
      <w:r w:rsidR="00446724">
        <w:t xml:space="preserve"> </w:t>
      </w:r>
      <w:r w:rsidRPr="00690925">
        <w:rPr>
          <w:u w:val="single"/>
          <w:lang w:val="en-US"/>
        </w:rPr>
        <w:t>ca</w:t>
      </w:r>
      <w:r>
        <w:rPr>
          <w:u w:val="single"/>
          <w:lang w:val="en-US"/>
        </w:rPr>
        <w:t>ll the TA or Tutor and show it for grade</w:t>
      </w:r>
      <w:r w:rsidRPr="000362F9">
        <w:rPr>
          <w:lang w:val="en-US"/>
        </w:rPr>
        <w:t>.</w:t>
      </w:r>
      <w:r>
        <w:rPr>
          <w:lang w:val="en-US"/>
        </w:rPr>
        <w:t xml:space="preserve"> (T</w:t>
      </w:r>
      <w:r w:rsidR="006B58C1">
        <w:rPr>
          <w:lang w:val="en-US"/>
        </w:rPr>
        <w:t>his part is worth 2</w:t>
      </w:r>
      <w:r>
        <w:rPr>
          <w:lang w:val="en-US"/>
        </w:rPr>
        <w:t>0 points.)</w:t>
      </w:r>
    </w:p>
    <w:p w:rsidR="00446724" w:rsidRDefault="00446724" w:rsidP="000362F9">
      <w:pPr>
        <w:pStyle w:val="ListParagraph"/>
        <w:spacing w:after="0" w:line="240" w:lineRule="auto"/>
        <w:ind w:left="0"/>
      </w:pPr>
    </w:p>
    <w:p w:rsidR="0010049D" w:rsidRDefault="006B58C1" w:rsidP="00446724">
      <w:pPr>
        <w:suppressAutoHyphens/>
        <w:spacing w:after="0" w:line="240" w:lineRule="auto"/>
        <w:rPr>
          <w:lang w:val="en-US"/>
        </w:rPr>
      </w:pPr>
      <w:r>
        <w:t>Now mak</w:t>
      </w:r>
      <w:r w:rsidR="00446724">
        <w:t>e the .ucf file that maps inputs (50 Mhz clock and pushbutton switches) and outputs (AN and CA signals to the 7-segment display</w:t>
      </w:r>
      <w:r>
        <w:t xml:space="preserve"> and other signals to LEDs</w:t>
      </w:r>
      <w:r w:rsidR="00446724">
        <w:t xml:space="preserve">), then you can create a New Project, and implement it on the BASYS2 board, and test it.  </w:t>
      </w:r>
      <w:r w:rsidR="00A74B20">
        <w:rPr>
          <w:lang w:val="en-US"/>
        </w:rPr>
        <w:t xml:space="preserve">When </w:t>
      </w:r>
      <w:r>
        <w:rPr>
          <w:lang w:val="en-US"/>
        </w:rPr>
        <w:t xml:space="preserve">your </w:t>
      </w:r>
      <w:r w:rsidR="00A74B20">
        <w:rPr>
          <w:lang w:val="en-US"/>
        </w:rPr>
        <w:t>pipelined datapath and control</w:t>
      </w:r>
      <w:r w:rsidR="00446724" w:rsidRPr="00690925">
        <w:rPr>
          <w:lang w:val="en-US"/>
        </w:rPr>
        <w:t xml:space="preserve"> are working correctly i</w:t>
      </w:r>
      <w:r w:rsidR="00A74B20">
        <w:rPr>
          <w:lang w:val="en-US"/>
        </w:rPr>
        <w:t>n the FPG</w:t>
      </w:r>
      <w:r>
        <w:rPr>
          <w:lang w:val="en-US"/>
        </w:rPr>
        <w:t>A, in the test programs with no hazards and containing</w:t>
      </w:r>
      <w:r w:rsidR="00A74B20">
        <w:rPr>
          <w:lang w:val="en-US"/>
        </w:rPr>
        <w:t xml:space="preserve"> hazards</w:t>
      </w:r>
      <w:r w:rsidR="00446724" w:rsidRPr="00690925">
        <w:rPr>
          <w:lang w:val="en-US"/>
        </w:rPr>
        <w:t xml:space="preserve">, </w:t>
      </w:r>
      <w:r w:rsidR="00446724" w:rsidRPr="00690925">
        <w:rPr>
          <w:u w:val="single"/>
          <w:lang w:val="en-US"/>
        </w:rPr>
        <w:t>ca</w:t>
      </w:r>
      <w:r w:rsidR="00446724">
        <w:rPr>
          <w:u w:val="single"/>
          <w:lang w:val="en-US"/>
        </w:rPr>
        <w:t xml:space="preserve">ll the TA </w:t>
      </w:r>
      <w:r w:rsidR="0010049D">
        <w:rPr>
          <w:u w:val="single"/>
          <w:lang w:val="en-US"/>
        </w:rPr>
        <w:t xml:space="preserve">or Tutor </w:t>
      </w:r>
      <w:r w:rsidR="00446724">
        <w:rPr>
          <w:u w:val="single"/>
          <w:lang w:val="en-US"/>
        </w:rPr>
        <w:t>and show it for grade</w:t>
      </w:r>
      <w:r w:rsidR="00446724" w:rsidRPr="000362F9">
        <w:rPr>
          <w:lang w:val="en-US"/>
        </w:rPr>
        <w:t xml:space="preserve">. </w:t>
      </w:r>
      <w:r>
        <w:rPr>
          <w:lang w:val="en-US"/>
        </w:rPr>
        <w:t>(This part is worth 3</w:t>
      </w:r>
      <w:r w:rsidR="0010049D">
        <w:rPr>
          <w:lang w:val="en-US"/>
        </w:rPr>
        <w:t>0 points.)</w:t>
      </w:r>
      <w:r w:rsidR="00446724" w:rsidRPr="000362F9">
        <w:rPr>
          <w:lang w:val="en-US"/>
        </w:rPr>
        <w:t xml:space="preserve">  </w:t>
      </w:r>
    </w:p>
    <w:p w:rsidR="0010049D" w:rsidRDefault="0010049D" w:rsidP="00446724">
      <w:pPr>
        <w:suppressAutoHyphens/>
        <w:spacing w:after="0" w:line="240" w:lineRule="auto"/>
        <w:rPr>
          <w:lang w:val="en-US"/>
        </w:rPr>
      </w:pPr>
    </w:p>
    <w:p w:rsidR="00446724" w:rsidRPr="000362F9" w:rsidRDefault="00446724" w:rsidP="00446724">
      <w:pPr>
        <w:suppressAutoHyphens/>
        <w:spacing w:after="0" w:line="240" w:lineRule="auto"/>
      </w:pPr>
      <w:r w:rsidRPr="000362F9">
        <w:rPr>
          <w:lang w:val="en-US"/>
        </w:rPr>
        <w:t xml:space="preserve"> </w:t>
      </w:r>
      <w:r w:rsidR="0010049D">
        <w:rPr>
          <w:i/>
          <w:lang w:val="en-US"/>
        </w:rPr>
        <w:t xml:space="preserve">Now </w:t>
      </w:r>
      <w:r w:rsidRPr="000362F9">
        <w:rPr>
          <w:i/>
          <w:lang w:val="en-US"/>
        </w:rPr>
        <w:t>the TA will ask questions to you</w:t>
      </w:r>
      <w:r w:rsidR="0010049D">
        <w:rPr>
          <w:i/>
          <w:lang w:val="en-US"/>
        </w:rPr>
        <w:t>, in a single 2</w:t>
      </w:r>
      <w:r w:rsidR="000E42E1">
        <w:rPr>
          <w:i/>
          <w:lang w:val="en-US"/>
        </w:rPr>
        <w:t>0</w:t>
      </w:r>
      <w:r w:rsidR="0010049D">
        <w:rPr>
          <w:i/>
          <w:lang w:val="en-US"/>
        </w:rPr>
        <w:t xml:space="preserve">-point </w:t>
      </w:r>
      <w:r w:rsidRPr="000362F9">
        <w:rPr>
          <w:i/>
          <w:lang w:val="en-US"/>
        </w:rPr>
        <w:t xml:space="preserve"> Oral Quiz,</w:t>
      </w:r>
      <w:r w:rsidRPr="00690925">
        <w:rPr>
          <w:i/>
          <w:lang w:val="en-US"/>
        </w:rPr>
        <w:t xml:space="preserve"> </w:t>
      </w:r>
      <w:r w:rsidRPr="00690925">
        <w:t>to determine</w:t>
      </w:r>
      <w:r w:rsidR="000E42E1">
        <w:t xml:space="preserve"> how much of the 7</w:t>
      </w:r>
      <w:r w:rsidRPr="00690925">
        <w:t xml:space="preserve">0 points for </w:t>
      </w:r>
      <w:r w:rsidR="00A74B20">
        <w:t>Part 2</w:t>
      </w:r>
      <w:r w:rsidRPr="00690925">
        <w:t xml:space="preserve"> is deserved, based on your knowlege and ability to explain your demo, the Verilog code and the reasons behind it, and what would happen if certain changes were made to it.  </w:t>
      </w:r>
      <w:r w:rsidRPr="00690925">
        <w:rPr>
          <w:b/>
        </w:rPr>
        <w:t>To get full points from the Oral Quiz, you must know and understand everything about what you have done.</w:t>
      </w:r>
    </w:p>
    <w:p w:rsidR="000362F9" w:rsidRDefault="000362F9" w:rsidP="000362F9">
      <w:pPr>
        <w:pStyle w:val="ListParagraph"/>
        <w:spacing w:line="240" w:lineRule="auto"/>
        <w:ind w:left="0"/>
        <w:rPr>
          <w:b/>
          <w:sz w:val="24"/>
          <w:szCs w:val="24"/>
        </w:rPr>
      </w:pPr>
    </w:p>
    <w:p w:rsidR="008B77A5" w:rsidRDefault="008B77A5" w:rsidP="000362F9">
      <w:pPr>
        <w:pStyle w:val="ListParagraph"/>
        <w:spacing w:line="240" w:lineRule="auto"/>
        <w:ind w:left="0"/>
        <w:rPr>
          <w:b/>
          <w:sz w:val="24"/>
          <w:szCs w:val="24"/>
        </w:rPr>
      </w:pPr>
    </w:p>
    <w:p w:rsidR="0016723A" w:rsidRPr="008B77A5" w:rsidRDefault="00A74B20" w:rsidP="0016723A">
      <w:pPr>
        <w:pStyle w:val="ListParagraph"/>
        <w:spacing w:after="0" w:line="240" w:lineRule="auto"/>
        <w:ind w:left="0"/>
        <w:rPr>
          <w:b/>
          <w:sz w:val="28"/>
          <w:szCs w:val="28"/>
        </w:rPr>
      </w:pPr>
      <w:r>
        <w:rPr>
          <w:b/>
          <w:sz w:val="28"/>
          <w:szCs w:val="28"/>
        </w:rPr>
        <w:t xml:space="preserve">Part 3.  </w:t>
      </w:r>
      <w:r w:rsidR="0016723A" w:rsidRPr="008B77A5">
        <w:rPr>
          <w:b/>
          <w:sz w:val="28"/>
          <w:szCs w:val="28"/>
        </w:rPr>
        <w:t>Submit your code for MOSS similarity testing</w:t>
      </w:r>
    </w:p>
    <w:p w:rsidR="008B77A5" w:rsidRDefault="008B77A5" w:rsidP="0016723A">
      <w:pPr>
        <w:pStyle w:val="ListParagraph"/>
        <w:spacing w:after="0" w:line="240" w:lineRule="auto"/>
        <w:ind w:left="0"/>
      </w:pPr>
    </w:p>
    <w:p w:rsidR="0016723A" w:rsidRPr="006158F5" w:rsidRDefault="00A74B20" w:rsidP="0016723A">
      <w:pPr>
        <w:pStyle w:val="ListParagraph"/>
        <w:spacing w:after="0" w:line="240" w:lineRule="auto"/>
        <w:ind w:left="0"/>
      </w:pPr>
      <w:r>
        <w:t>In Part 2</w:t>
      </w:r>
      <w:r w:rsidR="002C076D">
        <w:t>,</w:t>
      </w:r>
      <w:r>
        <w:t xml:space="preserve"> you</w:t>
      </w:r>
      <w:r w:rsidR="002C076D">
        <w:t xml:space="preserve"> modified several Verilog modul</w:t>
      </w:r>
      <w:r>
        <w:t>es for parts of the</w:t>
      </w:r>
      <w:r w:rsidR="002C076D">
        <w:t xml:space="preserve"> MIPS that needed to change in order t</w:t>
      </w:r>
      <w:r>
        <w:t>o be a pipelined implemention</w:t>
      </w:r>
      <w:r w:rsidR="0016723A">
        <w:t xml:space="preserve">.  </w:t>
      </w:r>
      <w:r>
        <w:t xml:space="preserve">You also created some new modules.  </w:t>
      </w:r>
      <w:r w:rsidR="0016723A">
        <w:t xml:space="preserve">Now it is time to </w:t>
      </w:r>
      <w:r w:rsidR="002C076D">
        <w:t>combine all the new and modified Verilog codes into a</w:t>
      </w:r>
      <w:r w:rsidR="0016723A">
        <w:t xml:space="preserve"> file called</w:t>
      </w:r>
      <w:r w:rsidR="00D2536E">
        <w:t xml:space="preserve"> YourN</w:t>
      </w:r>
      <w:r w:rsidR="002C076D">
        <w:t>ame</w:t>
      </w:r>
      <w:r w:rsidR="00D2536E">
        <w:t>_YourSurname</w:t>
      </w:r>
      <w:r w:rsidR="002C076D">
        <w:t>.txt</w:t>
      </w:r>
      <w:r w:rsidR="0016723A">
        <w:t xml:space="preserve"> . You will the upload this file to the Unilica &gt; CS224 &gt; Assignment for your section.  </w:t>
      </w:r>
      <w:r w:rsidR="0016723A" w:rsidRPr="0039694A">
        <w:rPr>
          <w:u w:val="single"/>
        </w:rPr>
        <w:t>While the TA</w:t>
      </w:r>
      <w:r w:rsidR="0016723A">
        <w:rPr>
          <w:u w:val="single"/>
        </w:rPr>
        <w:t xml:space="preserve"> or Tutor</w:t>
      </w:r>
      <w:r w:rsidR="0016723A" w:rsidRPr="0039694A">
        <w:rPr>
          <w:u w:val="single"/>
        </w:rPr>
        <w:t xml:space="preserve"> is watching</w:t>
      </w:r>
      <w:r w:rsidR="0016723A">
        <w:t>, you will upload thi</w:t>
      </w:r>
      <w:r w:rsidR="002C076D">
        <w:t>s file.  Be su</w:t>
      </w:r>
      <w:r w:rsidR="00D2536E">
        <w:t xml:space="preserve">re that  this </w:t>
      </w:r>
      <w:r w:rsidR="002C076D">
        <w:t>.txt</w:t>
      </w:r>
      <w:r w:rsidR="0016723A">
        <w:t xml:space="preserve"> file</w:t>
      </w:r>
      <w:r w:rsidR="0016723A" w:rsidRPr="00CE5B8D">
        <w:t xml:space="preserve"> contain</w:t>
      </w:r>
      <w:r w:rsidR="0016723A">
        <w:t>s</w:t>
      </w:r>
      <w:r w:rsidR="0016723A" w:rsidRPr="00CE5B8D">
        <w:t xml:space="preserve"> exactly and only the codes which are specifically detailed above</w:t>
      </w:r>
      <w:r>
        <w:t xml:space="preserve"> (new or modified)</w:t>
      </w:r>
      <w:r w:rsidR="0016723A" w:rsidRPr="00CE5B8D">
        <w:t>. Check the specifications!</w:t>
      </w:r>
      <w:r w:rsidR="0016723A">
        <w:t xml:space="preserve">  </w:t>
      </w:r>
      <w:r w:rsidR="0016723A" w:rsidRPr="00052BA2">
        <w:rPr>
          <w:i/>
        </w:rPr>
        <w:t xml:space="preserve">Even </w:t>
      </w:r>
      <w:r w:rsidR="0016723A">
        <w:rPr>
          <w:i/>
        </w:rPr>
        <w:t>if you</w:t>
      </w:r>
      <w:r w:rsidR="0016723A" w:rsidRPr="00052BA2">
        <w:rPr>
          <w:i/>
        </w:rPr>
        <w:t xml:space="preserve"> didn’t </w:t>
      </w:r>
      <w:r w:rsidR="0016723A">
        <w:rPr>
          <w:i/>
        </w:rPr>
        <w:t xml:space="preserve">completely </w:t>
      </w:r>
      <w:r w:rsidR="002C076D">
        <w:rPr>
          <w:i/>
        </w:rPr>
        <w:t xml:space="preserve">finish, or get the </w:t>
      </w:r>
      <w:r w:rsidR="0016723A" w:rsidRPr="00052BA2">
        <w:rPr>
          <w:i/>
        </w:rPr>
        <w:t>Verilog code</w:t>
      </w:r>
      <w:r w:rsidR="00D2536E">
        <w:rPr>
          <w:i/>
        </w:rPr>
        <w:t>s working, you must submit the YourName_YourSurname</w:t>
      </w:r>
      <w:r w:rsidR="002C076D">
        <w:rPr>
          <w:i/>
        </w:rPr>
        <w:t>.txt</w:t>
      </w:r>
      <w:r w:rsidR="0016723A">
        <w:rPr>
          <w:i/>
        </w:rPr>
        <w:t xml:space="preserve"> file </w:t>
      </w:r>
      <w:r w:rsidR="0016723A" w:rsidRPr="00052BA2">
        <w:rPr>
          <w:i/>
        </w:rPr>
        <w:t xml:space="preserve">to the Unilica Assignment for similarity checking. </w:t>
      </w:r>
      <w:r w:rsidR="0016723A">
        <w:t xml:space="preserve"> If you don’t submit your code, your grade for the lab </w:t>
      </w:r>
      <w:r>
        <w:t>will be 0</w:t>
      </w:r>
      <w:r w:rsidR="0016723A">
        <w:t xml:space="preserve"> (see Lab Policies section, below NOTES.)   Your codes will be compared against all the other codes in the class</w:t>
      </w:r>
      <w:r w:rsidR="0016723A" w:rsidRPr="00052BA2">
        <w:t xml:space="preserve">, by the MOSS program, to determine how similar it is (as an indication of plaigarism). So be sure that you only submit </w:t>
      </w:r>
      <w:r w:rsidR="0016723A">
        <w:t>code that you actually wrote yourself !  All students</w:t>
      </w:r>
      <w:r w:rsidR="0016723A" w:rsidRPr="00C9187A">
        <w:t xml:space="preserve"> must upload their code to Unili</w:t>
      </w:r>
      <w:r w:rsidR="0016723A">
        <w:t xml:space="preserve">ca &gt; Assignment </w:t>
      </w:r>
      <w:r w:rsidR="0016723A" w:rsidRPr="00954107">
        <w:rPr>
          <w:u w:val="single"/>
        </w:rPr>
        <w:t>while the TA or Tutor is watching</w:t>
      </w:r>
      <w:r w:rsidR="0016723A">
        <w:t>, and before the</w:t>
      </w:r>
      <w:r w:rsidR="0016723A" w:rsidRPr="00C9187A">
        <w:t xml:space="preserve"> deadline.</w:t>
      </w:r>
      <w:r w:rsidR="0016723A">
        <w:t xml:space="preserve">   NOTE: </w:t>
      </w:r>
      <w:r w:rsidR="0016723A">
        <w:rPr>
          <w:u w:val="single"/>
        </w:rPr>
        <w:t xml:space="preserve">you are allowed to upload only ONE </w:t>
      </w:r>
      <w:r w:rsidR="0016723A" w:rsidRPr="00B62325">
        <w:rPr>
          <w:u w:val="single"/>
        </w:rPr>
        <w:t>file</w:t>
      </w:r>
      <w:r w:rsidR="0016723A">
        <w:rPr>
          <w:u w:val="single"/>
        </w:rPr>
        <w:t xml:space="preserve"> to Unilica, so be sure it contains exactly and only the codes required</w:t>
      </w:r>
      <w:r w:rsidR="0016723A">
        <w:t xml:space="preserve">. </w:t>
      </w:r>
    </w:p>
    <w:p w:rsidR="0016723A" w:rsidRDefault="0016723A" w:rsidP="0016723A">
      <w:pPr>
        <w:pStyle w:val="ListParagraph"/>
        <w:spacing w:after="0" w:line="240" w:lineRule="auto"/>
        <w:ind w:left="0"/>
        <w:rPr>
          <w:b/>
          <w:lang w:val="en-US"/>
        </w:rPr>
      </w:pPr>
    </w:p>
    <w:p w:rsidR="0016723A" w:rsidRPr="008B77A5" w:rsidRDefault="00A74B20" w:rsidP="0016723A">
      <w:pPr>
        <w:pStyle w:val="ListParagraph"/>
        <w:spacing w:after="0" w:line="240" w:lineRule="auto"/>
        <w:ind w:left="0"/>
        <w:rPr>
          <w:b/>
          <w:sz w:val="28"/>
          <w:szCs w:val="28"/>
          <w:lang w:val="en-US"/>
        </w:rPr>
      </w:pPr>
      <w:proofErr w:type="gramStart"/>
      <w:r>
        <w:rPr>
          <w:b/>
          <w:sz w:val="28"/>
          <w:szCs w:val="28"/>
          <w:lang w:val="en-US"/>
        </w:rPr>
        <w:t>Part 4</w:t>
      </w:r>
      <w:r w:rsidR="0016723A" w:rsidRPr="008B77A5">
        <w:rPr>
          <w:b/>
          <w:sz w:val="28"/>
          <w:szCs w:val="28"/>
          <w:lang w:val="en-US"/>
        </w:rPr>
        <w:t>.</w:t>
      </w:r>
      <w:proofErr w:type="gramEnd"/>
      <w:r w:rsidR="0016723A" w:rsidRPr="008B77A5">
        <w:rPr>
          <w:b/>
          <w:sz w:val="28"/>
          <w:szCs w:val="28"/>
          <w:lang w:val="en-US"/>
        </w:rPr>
        <w:t xml:space="preserve">  Cleanup</w:t>
      </w:r>
    </w:p>
    <w:p w:rsidR="008B77A5" w:rsidRDefault="008B77A5" w:rsidP="008B77A5">
      <w:pPr>
        <w:pStyle w:val="ListParagraph"/>
        <w:spacing w:after="0" w:line="240" w:lineRule="auto"/>
        <w:ind w:left="630"/>
        <w:rPr>
          <w:lang w:val="en-US"/>
        </w:rPr>
      </w:pPr>
    </w:p>
    <w:p w:rsidR="0016723A" w:rsidRDefault="0016723A" w:rsidP="0016723A">
      <w:pPr>
        <w:pStyle w:val="ListParagraph"/>
        <w:numPr>
          <w:ilvl w:val="0"/>
          <w:numId w:val="22"/>
        </w:numPr>
        <w:spacing w:after="0" w:line="240" w:lineRule="auto"/>
        <w:rPr>
          <w:lang w:val="en-US"/>
        </w:rPr>
      </w:pPr>
      <w:r>
        <w:rPr>
          <w:lang w:val="en-US"/>
        </w:rPr>
        <w:t>Erase all th</w:t>
      </w:r>
      <w:r w:rsidR="002C076D">
        <w:rPr>
          <w:lang w:val="en-US"/>
        </w:rPr>
        <w:t>e files that you created (</w:t>
      </w:r>
      <w:r>
        <w:rPr>
          <w:lang w:val="en-US"/>
        </w:rPr>
        <w:t>Verilog</w:t>
      </w:r>
      <w:r w:rsidR="00D2536E">
        <w:rPr>
          <w:lang w:val="en-US"/>
        </w:rPr>
        <w:t xml:space="preserve"> files</w:t>
      </w:r>
      <w:r>
        <w:rPr>
          <w:lang w:val="en-US"/>
        </w:rPr>
        <w:t>, .txt</w:t>
      </w:r>
      <w:r w:rsidR="00D2536E">
        <w:rPr>
          <w:lang w:val="en-US"/>
        </w:rPr>
        <w:t xml:space="preserve"> files</w:t>
      </w:r>
      <w:r>
        <w:rPr>
          <w:lang w:val="en-US"/>
        </w:rPr>
        <w:t>), and that Xilinx created for you.  In other words, leave the lab computer exactly as you found it.</w:t>
      </w:r>
    </w:p>
    <w:p w:rsidR="0016723A" w:rsidRDefault="0016723A" w:rsidP="0016723A">
      <w:pPr>
        <w:pStyle w:val="ListParagraph"/>
        <w:numPr>
          <w:ilvl w:val="0"/>
          <w:numId w:val="22"/>
        </w:numPr>
        <w:spacing w:after="0" w:line="240" w:lineRule="auto"/>
        <w:rPr>
          <w:lang w:val="en-US"/>
        </w:rPr>
      </w:pPr>
      <w:r>
        <w:rPr>
          <w:lang w:val="en-US"/>
        </w:rPr>
        <w:t>Put back all the hardware, boards, wires, tools, etc where they came from.</w:t>
      </w:r>
    </w:p>
    <w:p w:rsidR="0016723A" w:rsidRDefault="0016723A" w:rsidP="0016723A">
      <w:pPr>
        <w:pStyle w:val="ListParagraph"/>
        <w:numPr>
          <w:ilvl w:val="0"/>
          <w:numId w:val="22"/>
        </w:numPr>
        <w:spacing w:after="0" w:line="240" w:lineRule="auto"/>
        <w:rPr>
          <w:lang w:val="en-US"/>
        </w:rPr>
      </w:pPr>
      <w:r>
        <w:rPr>
          <w:lang w:val="en-US"/>
        </w:rPr>
        <w:t>Clean up your lab desk, to leave it completely clean and ready for the next group who will come.</w:t>
      </w:r>
    </w:p>
    <w:p w:rsidR="0016723A" w:rsidRDefault="0016723A" w:rsidP="0016723A">
      <w:pPr>
        <w:pStyle w:val="ListParagraph"/>
        <w:spacing w:after="0" w:line="240" w:lineRule="auto"/>
        <w:ind w:left="0"/>
        <w:rPr>
          <w:lang w:val="en-US"/>
        </w:rPr>
      </w:pPr>
    </w:p>
    <w:p w:rsidR="0016723A" w:rsidRDefault="0016723A" w:rsidP="0016723A">
      <w:pPr>
        <w:pStyle w:val="ListParagraph"/>
        <w:spacing w:after="0" w:line="240" w:lineRule="auto"/>
        <w:ind w:left="0"/>
        <w:rPr>
          <w:b/>
          <w:sz w:val="24"/>
          <w:szCs w:val="24"/>
          <w:lang w:val="en-US"/>
        </w:rPr>
      </w:pPr>
      <w:r w:rsidRPr="00B62AA0">
        <w:rPr>
          <w:b/>
          <w:sz w:val="24"/>
          <w:szCs w:val="24"/>
          <w:lang w:val="en-US"/>
        </w:rPr>
        <w:t>CONGRAT</w:t>
      </w:r>
      <w:r>
        <w:rPr>
          <w:b/>
          <w:sz w:val="24"/>
          <w:szCs w:val="24"/>
          <w:lang w:val="en-US"/>
        </w:rPr>
        <w:t>U</w:t>
      </w:r>
      <w:r w:rsidR="00D2536E">
        <w:rPr>
          <w:b/>
          <w:sz w:val="24"/>
          <w:szCs w:val="24"/>
          <w:lang w:val="en-US"/>
        </w:rPr>
        <w:t>LATIONS, you are done with Lab4</w:t>
      </w:r>
      <w:r>
        <w:rPr>
          <w:b/>
          <w:sz w:val="24"/>
          <w:szCs w:val="24"/>
          <w:lang w:val="en-US"/>
        </w:rPr>
        <w:t>, and one step closer to</w:t>
      </w:r>
      <w:r w:rsidRPr="00B62AA0">
        <w:rPr>
          <w:b/>
          <w:sz w:val="24"/>
          <w:szCs w:val="24"/>
          <w:lang w:val="en-US"/>
        </w:rPr>
        <w:t xml:space="preserve"> becoming a Computer Engineer!</w:t>
      </w:r>
    </w:p>
    <w:p w:rsidR="0016723A" w:rsidRDefault="0016723A" w:rsidP="0016723A">
      <w:pPr>
        <w:pStyle w:val="ListParagraph"/>
        <w:spacing w:after="0" w:line="240" w:lineRule="auto"/>
        <w:ind w:left="0"/>
        <w:rPr>
          <w:b/>
          <w:sz w:val="24"/>
          <w:szCs w:val="24"/>
          <w:lang w:val="en-US"/>
        </w:rPr>
      </w:pPr>
    </w:p>
    <w:p w:rsidR="0016723A" w:rsidRPr="003A1DB2" w:rsidRDefault="0016723A" w:rsidP="0016723A">
      <w:pPr>
        <w:pStyle w:val="ListParagraph"/>
        <w:spacing w:after="0" w:line="240" w:lineRule="auto"/>
        <w:ind w:left="0"/>
      </w:pPr>
      <w:r>
        <w:t>------------------------------------------------------------------------------------------------------------------------------</w:t>
      </w:r>
    </w:p>
    <w:p w:rsidR="0009282E" w:rsidRDefault="0009282E">
      <w:pPr>
        <w:spacing w:after="0" w:line="240" w:lineRule="auto"/>
        <w:rPr>
          <w:b/>
          <w:sz w:val="24"/>
          <w:szCs w:val="24"/>
        </w:rPr>
      </w:pPr>
      <w:r>
        <w:rPr>
          <w:b/>
          <w:sz w:val="24"/>
          <w:szCs w:val="24"/>
        </w:rPr>
        <w:br w:type="page"/>
      </w:r>
    </w:p>
    <w:p w:rsidR="0016723A" w:rsidRPr="008B77A5" w:rsidRDefault="0016723A" w:rsidP="0016723A">
      <w:pPr>
        <w:pStyle w:val="ListParagraph"/>
        <w:spacing w:after="0" w:line="240" w:lineRule="auto"/>
        <w:ind w:left="0"/>
        <w:rPr>
          <w:b/>
          <w:sz w:val="24"/>
          <w:szCs w:val="24"/>
        </w:rPr>
      </w:pPr>
      <w:r w:rsidRPr="008B77A5">
        <w:rPr>
          <w:b/>
          <w:sz w:val="24"/>
          <w:szCs w:val="24"/>
        </w:rPr>
        <w:t xml:space="preserve">NOTES: </w:t>
      </w:r>
    </w:p>
    <w:p w:rsidR="0016723A" w:rsidRDefault="0016723A" w:rsidP="0016723A">
      <w:pPr>
        <w:numPr>
          <w:ilvl w:val="0"/>
          <w:numId w:val="23"/>
        </w:numPr>
        <w:spacing w:after="0" w:line="240" w:lineRule="auto"/>
      </w:pPr>
      <w:r>
        <w:t xml:space="preserve">Your Verilog code should be </w:t>
      </w:r>
      <w:r w:rsidRPr="00872B3C">
        <w:rPr>
          <w:u w:val="single"/>
        </w:rPr>
        <w:t>self-documenting</w:t>
      </w:r>
      <w:r>
        <w:t xml:space="preserve">.  This means that the code contains the following 4 characteristics, enabling anyone to read and understand and maintain the code, without reference to any other document explaining that particular code. </w:t>
      </w:r>
    </w:p>
    <w:p w:rsidR="0016723A" w:rsidRDefault="0016723A" w:rsidP="0016723A">
      <w:pPr>
        <w:numPr>
          <w:ilvl w:val="1"/>
          <w:numId w:val="23"/>
        </w:numPr>
        <w:spacing w:after="0" w:line="240" w:lineRule="auto"/>
      </w:pPr>
      <w:r>
        <w:t>Each routine has an explanatory header at the top, describing what it does</w:t>
      </w:r>
    </w:p>
    <w:p w:rsidR="0016723A" w:rsidRDefault="0016723A" w:rsidP="0016723A">
      <w:pPr>
        <w:numPr>
          <w:ilvl w:val="1"/>
          <w:numId w:val="23"/>
        </w:numPr>
        <w:spacing w:after="0" w:line="240" w:lineRule="auto"/>
      </w:pPr>
      <w:r>
        <w:t>Line comments are plentiful</w:t>
      </w:r>
    </w:p>
    <w:p w:rsidR="0016723A" w:rsidRDefault="0016723A" w:rsidP="0016723A">
      <w:pPr>
        <w:numPr>
          <w:ilvl w:val="1"/>
          <w:numId w:val="23"/>
        </w:numPr>
        <w:spacing w:after="0" w:line="240" w:lineRule="auto"/>
      </w:pPr>
      <w:r>
        <w:t>Good use of white space and indenting make it easy to follow and read</w:t>
      </w:r>
    </w:p>
    <w:p w:rsidR="0016723A" w:rsidRDefault="0016723A" w:rsidP="0016723A">
      <w:pPr>
        <w:numPr>
          <w:ilvl w:val="1"/>
          <w:numId w:val="23"/>
        </w:numPr>
        <w:spacing w:after="0" w:line="240" w:lineRule="auto"/>
      </w:pPr>
      <w:r>
        <w:t>Labels and identifiers are well-chosen and meaningful, to aid understanding</w:t>
      </w:r>
    </w:p>
    <w:p w:rsidR="0016723A" w:rsidRDefault="0016723A" w:rsidP="0016723A">
      <w:pPr>
        <w:pStyle w:val="ListParagraph"/>
        <w:numPr>
          <w:ilvl w:val="0"/>
          <w:numId w:val="23"/>
        </w:numPr>
        <w:spacing w:after="0" w:line="240" w:lineRule="auto"/>
      </w:pPr>
      <w:r>
        <w:t>Testing code modules individually, and proving their correctness, before integrating them together into larger blocks, is a very good idea. It allows you to isolate the errors to particular locations, to more easily find and fix them.</w:t>
      </w:r>
    </w:p>
    <w:p w:rsidR="0016723A" w:rsidRDefault="0016723A" w:rsidP="0016723A">
      <w:pPr>
        <w:pStyle w:val="ListParagraph"/>
        <w:numPr>
          <w:ilvl w:val="0"/>
          <w:numId w:val="23"/>
        </w:numPr>
        <w:spacing w:after="0" w:line="240" w:lineRule="auto"/>
      </w:pPr>
      <w:r>
        <w:t>Testing Verilog modules in simulation is a good idea, before moving on to implementation. It allows you to catch bugs early, to debug easily, to make rapid changes and retest quickly</w:t>
      </w:r>
    </w:p>
    <w:p w:rsidR="0016723A" w:rsidRPr="0010049D" w:rsidRDefault="0016723A" w:rsidP="0016723A">
      <w:pPr>
        <w:numPr>
          <w:ilvl w:val="0"/>
          <w:numId w:val="23"/>
        </w:numPr>
        <w:spacing w:after="0" w:line="240" w:lineRule="auto"/>
        <w:rPr>
          <w:rFonts w:cs="Calibri"/>
        </w:rPr>
      </w:pPr>
      <w:r w:rsidRPr="0010049D">
        <w:rPr>
          <w:rFonts w:cs="Calibri"/>
          <w:lang w:val="en-US"/>
        </w:rPr>
        <w:t>A helpful guide to the tasks using Xilinx and the BASYS board is found at this webpage</w:t>
      </w:r>
      <w:r w:rsidRPr="0010049D">
        <w:rPr>
          <w:rFonts w:cs="Calibri"/>
        </w:rPr>
        <w:t xml:space="preserve">:  </w:t>
      </w:r>
      <w:hyperlink r:id="rId5" w:history="1">
        <w:r w:rsidRPr="0010049D">
          <w:rPr>
            <w:rStyle w:val="Hyperlink"/>
            <w:rFonts w:cs="Calibri"/>
          </w:rPr>
          <w:t>http://www.cs.bilkent.edu.tr/~baray/CS223QuickStart.html</w:t>
        </w:r>
      </w:hyperlink>
    </w:p>
    <w:p w:rsidR="0010049D" w:rsidRPr="0010049D" w:rsidRDefault="0010049D" w:rsidP="0016723A">
      <w:pPr>
        <w:numPr>
          <w:ilvl w:val="0"/>
          <w:numId w:val="23"/>
        </w:numPr>
        <w:spacing w:after="0" w:line="240" w:lineRule="auto"/>
        <w:rPr>
          <w:rFonts w:cs="Calibri"/>
        </w:rPr>
      </w:pPr>
      <w:r w:rsidRPr="0010049D">
        <w:rPr>
          <w:rFonts w:cs="Calibri"/>
        </w:rPr>
        <w:t>The “Suggestions for Lab Success” document posted in Unilica can help you avoid errors and get a successful lab result. It has ideas for correct usage of Verilog, Xilinx ISE projects, simulation, synthesis and debugging.</w:t>
      </w:r>
    </w:p>
    <w:p w:rsidR="0016723A" w:rsidRPr="00C2081C" w:rsidRDefault="0016723A" w:rsidP="0016723A">
      <w:pPr>
        <w:pStyle w:val="ListParagraph"/>
        <w:spacing w:after="0" w:line="240" w:lineRule="auto"/>
      </w:pPr>
    </w:p>
    <w:p w:rsidR="0016723A" w:rsidRDefault="0016723A" w:rsidP="0016723A">
      <w:pPr>
        <w:pStyle w:val="ListParagraph"/>
        <w:spacing w:after="0" w:line="240" w:lineRule="auto"/>
        <w:ind w:left="0"/>
        <w:rPr>
          <w:b/>
        </w:rPr>
      </w:pPr>
    </w:p>
    <w:p w:rsidR="0016723A" w:rsidRPr="008B77A5" w:rsidRDefault="0016723A" w:rsidP="0016723A">
      <w:pPr>
        <w:pStyle w:val="ListParagraph"/>
        <w:spacing w:after="0" w:line="240" w:lineRule="auto"/>
        <w:ind w:left="0"/>
        <w:rPr>
          <w:b/>
          <w:sz w:val="24"/>
          <w:szCs w:val="24"/>
        </w:rPr>
      </w:pPr>
      <w:r w:rsidRPr="008B77A5">
        <w:rPr>
          <w:b/>
          <w:sz w:val="24"/>
          <w:szCs w:val="24"/>
        </w:rPr>
        <w:t>LAB POLICIES</w:t>
      </w:r>
    </w:p>
    <w:p w:rsidR="0016723A" w:rsidRDefault="0016723A" w:rsidP="0016723A">
      <w:pPr>
        <w:pStyle w:val="ListParagraph"/>
        <w:numPr>
          <w:ilvl w:val="0"/>
          <w:numId w:val="7"/>
        </w:numPr>
        <w:spacing w:line="240" w:lineRule="auto"/>
      </w:pPr>
      <w:r>
        <w:t>Be sure to check and adhere to the CS224 Lab Policies (Lab Policies.docx posted in Unilica)</w:t>
      </w:r>
    </w:p>
    <w:p w:rsidR="0016723A" w:rsidRPr="00C9187A" w:rsidRDefault="0016723A" w:rsidP="0016723A">
      <w:pPr>
        <w:pStyle w:val="ListParagraph"/>
        <w:numPr>
          <w:ilvl w:val="0"/>
          <w:numId w:val="7"/>
        </w:numPr>
        <w:spacing w:line="240" w:lineRule="auto"/>
      </w:pPr>
      <w:r w:rsidRPr="00C9187A">
        <w:t xml:space="preserve">Each student will earn their own individual lab grade, by how much they do, how much they learn, how much they know. </w:t>
      </w:r>
      <w:r>
        <w:t>The Oral</w:t>
      </w:r>
      <w:r w:rsidRPr="00C9187A">
        <w:t xml:space="preserve"> Quiz will have a</w:t>
      </w:r>
      <w:r>
        <w:t xml:space="preserve"> major effect on your</w:t>
      </w:r>
      <w:r w:rsidRPr="00C9187A">
        <w:t xml:space="preserve"> lab score, so be prepared to answer questions concerning the lab topics.</w:t>
      </w:r>
    </w:p>
    <w:p w:rsidR="0016723A" w:rsidRPr="00196906" w:rsidRDefault="0016723A" w:rsidP="0016723A">
      <w:pPr>
        <w:pStyle w:val="ListParagraph"/>
        <w:numPr>
          <w:ilvl w:val="0"/>
          <w:numId w:val="7"/>
        </w:numPr>
        <w:spacing w:line="240" w:lineRule="auto"/>
        <w:rPr>
          <w:color w:val="000000"/>
          <w:lang w:val="en-US"/>
        </w:rPr>
      </w:pPr>
      <w:r>
        <w:t xml:space="preserve">Lab score will be reduced to 0  if the code is not submitted for similarity testing, or if it is plaigarized.  MOSS-testing will be done, to determine similarity rates. Trivial changes to code will not hide plaigarism from MOSS—the algorithm is quite sophisticated and powerful.  </w:t>
      </w:r>
      <w:r w:rsidRPr="002A7445">
        <w:rPr>
          <w:color w:val="000000"/>
          <w:lang w:val="en-US"/>
        </w:rPr>
        <w:t>Please also note t</w:t>
      </w:r>
      <w:r>
        <w:rPr>
          <w:color w:val="000000"/>
          <w:lang w:val="en-US"/>
        </w:rPr>
        <w:t>hat obviously you should not use any</w:t>
      </w:r>
      <w:r w:rsidRPr="002A7445">
        <w:rPr>
          <w:color w:val="000000"/>
          <w:lang w:val="en-US"/>
        </w:rPr>
        <w:t xml:space="preserve"> p</w:t>
      </w:r>
      <w:r>
        <w:rPr>
          <w:color w:val="000000"/>
          <w:lang w:val="en-US"/>
        </w:rPr>
        <w:t>rogram available on the web, or in a book, etc since it MOSS will find it</w:t>
      </w:r>
      <w:r w:rsidRPr="002A7445">
        <w:rPr>
          <w:color w:val="000000"/>
          <w:lang w:val="en-US"/>
        </w:rPr>
        <w:t>.  The use of the ideas we discussed in the classroom is not a problem.</w:t>
      </w:r>
      <w:r w:rsidRPr="003A1DB2">
        <w:t xml:space="preserve"> </w:t>
      </w:r>
      <w:r>
        <w:t>Summary: be sure that you only submit code that you actually wrote yourself !</w:t>
      </w:r>
    </w:p>
    <w:p w:rsidR="0016723A" w:rsidRDefault="0016723A" w:rsidP="0016723A">
      <w:pPr>
        <w:pStyle w:val="ListParagraph"/>
        <w:numPr>
          <w:ilvl w:val="0"/>
          <w:numId w:val="7"/>
        </w:numPr>
        <w:spacing w:line="240" w:lineRule="auto"/>
      </w:pPr>
      <w:r>
        <w:t xml:space="preserve">You must be in lab, working on the lab, from the time lab starts until you finish and leave. (Bathroom and food breaks are the exception to this rule). Lateness or early departure is counted as absence from the whole lab that day. </w:t>
      </w:r>
    </w:p>
    <w:p w:rsidR="0016723A" w:rsidRDefault="0016723A" w:rsidP="0016723A">
      <w:pPr>
        <w:pStyle w:val="ListParagraph"/>
        <w:numPr>
          <w:ilvl w:val="0"/>
          <w:numId w:val="7"/>
        </w:numPr>
        <w:spacing w:line="240" w:lineRule="auto"/>
      </w:pPr>
      <w:r>
        <w:t>No cell phone usage during lab.  Tell friends not to call during the lab hours--you are busy learning how computers work !</w:t>
      </w:r>
    </w:p>
    <w:p w:rsidR="0016723A" w:rsidRPr="000362F9" w:rsidRDefault="0016723A" w:rsidP="000362F9">
      <w:pPr>
        <w:pStyle w:val="ListParagraph"/>
        <w:numPr>
          <w:ilvl w:val="0"/>
          <w:numId w:val="7"/>
        </w:numPr>
        <w:spacing w:line="240" w:lineRule="auto"/>
      </w:pPr>
      <w:r>
        <w:t>Internet usage is permitted only to lab-related technical sites. No Facebook, Twitter, email, news, video games, etc--you are busy learning how computers work !</w:t>
      </w:r>
    </w:p>
    <w:sectPr w:rsidR="0016723A" w:rsidRPr="000362F9" w:rsidSect="003437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lowerLetter"/>
      <w:lvlText w:val="%1."/>
      <w:lvlJc w:val="left"/>
      <w:pPr>
        <w:tabs>
          <w:tab w:val="num" w:pos="0"/>
        </w:tabs>
        <w:ind w:left="720" w:hanging="360"/>
      </w:pPr>
      <w:rPr>
        <w:rFonts w:hint="default"/>
        <w:lang w:val="en-US"/>
      </w:rPr>
    </w:lvl>
  </w:abstractNum>
  <w:abstractNum w:abstractNumId="1">
    <w:nsid w:val="00000003"/>
    <w:multiLevelType w:val="singleLevel"/>
    <w:tmpl w:val="00000003"/>
    <w:name w:val="WW8Num3"/>
    <w:lvl w:ilvl="0">
      <w:start w:val="1"/>
      <w:numFmt w:val="decimal"/>
      <w:lvlText w:val="%1."/>
      <w:lvlJc w:val="left"/>
      <w:pPr>
        <w:tabs>
          <w:tab w:val="num" w:pos="0"/>
        </w:tabs>
        <w:ind w:left="720" w:hanging="360"/>
      </w:pPr>
      <w:rPr>
        <w:lang w:val="en-US"/>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hint="default"/>
      </w:r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1944910"/>
    <w:multiLevelType w:val="hybridMultilevel"/>
    <w:tmpl w:val="F054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E7007"/>
    <w:multiLevelType w:val="hybridMultilevel"/>
    <w:tmpl w:val="1D8E5AC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827A1E"/>
    <w:multiLevelType w:val="hybridMultilevel"/>
    <w:tmpl w:val="22F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1B5DBB"/>
    <w:multiLevelType w:val="hybridMultilevel"/>
    <w:tmpl w:val="3CB67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342F60"/>
    <w:multiLevelType w:val="hybridMultilevel"/>
    <w:tmpl w:val="6D98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90D3F"/>
    <w:multiLevelType w:val="hybridMultilevel"/>
    <w:tmpl w:val="93BAD220"/>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65245"/>
    <w:multiLevelType w:val="hybridMultilevel"/>
    <w:tmpl w:val="2B0CAEB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0143BFA"/>
    <w:multiLevelType w:val="hybridMultilevel"/>
    <w:tmpl w:val="6E2A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0050ED"/>
    <w:multiLevelType w:val="hybridMultilevel"/>
    <w:tmpl w:val="9B22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F3374"/>
    <w:multiLevelType w:val="hybridMultilevel"/>
    <w:tmpl w:val="3678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6E0C3D"/>
    <w:multiLevelType w:val="hybridMultilevel"/>
    <w:tmpl w:val="6E0C3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B97A5E"/>
    <w:multiLevelType w:val="hybridMultilevel"/>
    <w:tmpl w:val="6D98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D25188"/>
    <w:multiLevelType w:val="hybridMultilevel"/>
    <w:tmpl w:val="656A2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7555BF"/>
    <w:multiLevelType w:val="hybridMultilevel"/>
    <w:tmpl w:val="10501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B80696"/>
    <w:multiLevelType w:val="hybridMultilevel"/>
    <w:tmpl w:val="A5C04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2B1548"/>
    <w:multiLevelType w:val="hybridMultilevel"/>
    <w:tmpl w:val="E232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52778"/>
    <w:multiLevelType w:val="hybridMultilevel"/>
    <w:tmpl w:val="12B869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C11C85"/>
    <w:multiLevelType w:val="hybridMultilevel"/>
    <w:tmpl w:val="3DA2023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7F4C5F5D"/>
    <w:multiLevelType w:val="hybridMultilevel"/>
    <w:tmpl w:val="0CF2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4"/>
  </w:num>
  <w:num w:numId="7">
    <w:abstractNumId w:val="19"/>
  </w:num>
  <w:num w:numId="8">
    <w:abstractNumId w:val="17"/>
  </w:num>
  <w:num w:numId="9">
    <w:abstractNumId w:val="9"/>
  </w:num>
  <w:num w:numId="10">
    <w:abstractNumId w:val="18"/>
  </w:num>
  <w:num w:numId="11">
    <w:abstractNumId w:val="22"/>
  </w:num>
  <w:num w:numId="12">
    <w:abstractNumId w:val="12"/>
  </w:num>
  <w:num w:numId="13">
    <w:abstractNumId w:val="15"/>
  </w:num>
  <w:num w:numId="14">
    <w:abstractNumId w:val="11"/>
  </w:num>
  <w:num w:numId="15">
    <w:abstractNumId w:val="13"/>
  </w:num>
  <w:num w:numId="16">
    <w:abstractNumId w:val="14"/>
  </w:num>
  <w:num w:numId="17">
    <w:abstractNumId w:val="8"/>
  </w:num>
  <w:num w:numId="18">
    <w:abstractNumId w:val="1"/>
  </w:num>
  <w:num w:numId="19">
    <w:abstractNumId w:val="2"/>
  </w:num>
  <w:num w:numId="20">
    <w:abstractNumId w:val="3"/>
  </w:num>
  <w:num w:numId="21">
    <w:abstractNumId w:val="6"/>
  </w:num>
  <w:num w:numId="22">
    <w:abstractNumId w:val="21"/>
  </w:num>
  <w:num w:numId="23">
    <w:abstractNumId w:val="16"/>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savePreviewPicture/>
  <w:compat/>
  <w:rsids>
    <w:rsidRoot w:val="004A683B"/>
    <w:rsid w:val="00000828"/>
    <w:rsid w:val="00000A54"/>
    <w:rsid w:val="00000A72"/>
    <w:rsid w:val="0000272C"/>
    <w:rsid w:val="000040C4"/>
    <w:rsid w:val="0000424A"/>
    <w:rsid w:val="00004BCF"/>
    <w:rsid w:val="0000562D"/>
    <w:rsid w:val="000057CC"/>
    <w:rsid w:val="00005F57"/>
    <w:rsid w:val="00010334"/>
    <w:rsid w:val="000107C5"/>
    <w:rsid w:val="00012ACB"/>
    <w:rsid w:val="00013753"/>
    <w:rsid w:val="00015A35"/>
    <w:rsid w:val="0001691D"/>
    <w:rsid w:val="00017E38"/>
    <w:rsid w:val="00020008"/>
    <w:rsid w:val="00020704"/>
    <w:rsid w:val="00020F06"/>
    <w:rsid w:val="00020F93"/>
    <w:rsid w:val="00023E17"/>
    <w:rsid w:val="00024855"/>
    <w:rsid w:val="00025AFD"/>
    <w:rsid w:val="00027009"/>
    <w:rsid w:val="00031168"/>
    <w:rsid w:val="00032879"/>
    <w:rsid w:val="00034CD3"/>
    <w:rsid w:val="00034F8C"/>
    <w:rsid w:val="00035403"/>
    <w:rsid w:val="00035867"/>
    <w:rsid w:val="000361CA"/>
    <w:rsid w:val="000362F9"/>
    <w:rsid w:val="00036830"/>
    <w:rsid w:val="00037243"/>
    <w:rsid w:val="00037396"/>
    <w:rsid w:val="00037A61"/>
    <w:rsid w:val="00042CCE"/>
    <w:rsid w:val="0004418D"/>
    <w:rsid w:val="00044327"/>
    <w:rsid w:val="00044433"/>
    <w:rsid w:val="00044B07"/>
    <w:rsid w:val="000456A3"/>
    <w:rsid w:val="00046058"/>
    <w:rsid w:val="0004611C"/>
    <w:rsid w:val="00046EBD"/>
    <w:rsid w:val="00046F7F"/>
    <w:rsid w:val="00051299"/>
    <w:rsid w:val="00051DED"/>
    <w:rsid w:val="00052F34"/>
    <w:rsid w:val="00054215"/>
    <w:rsid w:val="000560CF"/>
    <w:rsid w:val="00057450"/>
    <w:rsid w:val="000579C2"/>
    <w:rsid w:val="00061C16"/>
    <w:rsid w:val="0006319F"/>
    <w:rsid w:val="0006493A"/>
    <w:rsid w:val="00065DA7"/>
    <w:rsid w:val="00066414"/>
    <w:rsid w:val="0006721C"/>
    <w:rsid w:val="0006740C"/>
    <w:rsid w:val="00071796"/>
    <w:rsid w:val="0007180B"/>
    <w:rsid w:val="00072C9D"/>
    <w:rsid w:val="00072DC3"/>
    <w:rsid w:val="00073F07"/>
    <w:rsid w:val="0007533B"/>
    <w:rsid w:val="000773A0"/>
    <w:rsid w:val="0007794C"/>
    <w:rsid w:val="00077DA7"/>
    <w:rsid w:val="0008399D"/>
    <w:rsid w:val="000848FB"/>
    <w:rsid w:val="00084D90"/>
    <w:rsid w:val="00086372"/>
    <w:rsid w:val="00087BA9"/>
    <w:rsid w:val="00090877"/>
    <w:rsid w:val="00090EE1"/>
    <w:rsid w:val="000919A2"/>
    <w:rsid w:val="0009282E"/>
    <w:rsid w:val="0009508A"/>
    <w:rsid w:val="0009525F"/>
    <w:rsid w:val="00096051"/>
    <w:rsid w:val="000962CF"/>
    <w:rsid w:val="00096BE5"/>
    <w:rsid w:val="0009773C"/>
    <w:rsid w:val="00097FA4"/>
    <w:rsid w:val="000A0555"/>
    <w:rsid w:val="000A0884"/>
    <w:rsid w:val="000A14A9"/>
    <w:rsid w:val="000A1F1F"/>
    <w:rsid w:val="000A3968"/>
    <w:rsid w:val="000A4B9F"/>
    <w:rsid w:val="000A55D1"/>
    <w:rsid w:val="000A5836"/>
    <w:rsid w:val="000A5BE4"/>
    <w:rsid w:val="000A5CD2"/>
    <w:rsid w:val="000A64E5"/>
    <w:rsid w:val="000A6D6B"/>
    <w:rsid w:val="000B097D"/>
    <w:rsid w:val="000B102A"/>
    <w:rsid w:val="000B3271"/>
    <w:rsid w:val="000B54EE"/>
    <w:rsid w:val="000B5E3A"/>
    <w:rsid w:val="000C03C5"/>
    <w:rsid w:val="000C07B0"/>
    <w:rsid w:val="000C0D3F"/>
    <w:rsid w:val="000C280C"/>
    <w:rsid w:val="000C39E7"/>
    <w:rsid w:val="000C5739"/>
    <w:rsid w:val="000C78ED"/>
    <w:rsid w:val="000C7C2B"/>
    <w:rsid w:val="000D130E"/>
    <w:rsid w:val="000D2837"/>
    <w:rsid w:val="000D62AC"/>
    <w:rsid w:val="000D692D"/>
    <w:rsid w:val="000D6AFE"/>
    <w:rsid w:val="000D6F46"/>
    <w:rsid w:val="000D6FEF"/>
    <w:rsid w:val="000D7951"/>
    <w:rsid w:val="000E111D"/>
    <w:rsid w:val="000E12E6"/>
    <w:rsid w:val="000E2AB0"/>
    <w:rsid w:val="000E2E05"/>
    <w:rsid w:val="000E3FF5"/>
    <w:rsid w:val="000E42E1"/>
    <w:rsid w:val="000E539E"/>
    <w:rsid w:val="000E5E70"/>
    <w:rsid w:val="000E6E31"/>
    <w:rsid w:val="000E7FA0"/>
    <w:rsid w:val="000E7FAF"/>
    <w:rsid w:val="000F0B29"/>
    <w:rsid w:val="000F1251"/>
    <w:rsid w:val="000F1C12"/>
    <w:rsid w:val="000F22CA"/>
    <w:rsid w:val="000F2886"/>
    <w:rsid w:val="000F3092"/>
    <w:rsid w:val="000F3690"/>
    <w:rsid w:val="000F37AD"/>
    <w:rsid w:val="000F3F17"/>
    <w:rsid w:val="000F479E"/>
    <w:rsid w:val="000F4822"/>
    <w:rsid w:val="000F54AF"/>
    <w:rsid w:val="000F5763"/>
    <w:rsid w:val="000F6C9B"/>
    <w:rsid w:val="000F7682"/>
    <w:rsid w:val="0010049D"/>
    <w:rsid w:val="00100D62"/>
    <w:rsid w:val="0010170C"/>
    <w:rsid w:val="00103CA0"/>
    <w:rsid w:val="00104759"/>
    <w:rsid w:val="00104C7E"/>
    <w:rsid w:val="001050B8"/>
    <w:rsid w:val="00107220"/>
    <w:rsid w:val="00107753"/>
    <w:rsid w:val="00107AA2"/>
    <w:rsid w:val="00107C61"/>
    <w:rsid w:val="00107E90"/>
    <w:rsid w:val="00107FDF"/>
    <w:rsid w:val="00111F70"/>
    <w:rsid w:val="001142FA"/>
    <w:rsid w:val="00114422"/>
    <w:rsid w:val="0011484E"/>
    <w:rsid w:val="001151A7"/>
    <w:rsid w:val="0011644B"/>
    <w:rsid w:val="001226C4"/>
    <w:rsid w:val="00123E7B"/>
    <w:rsid w:val="001241BD"/>
    <w:rsid w:val="00125304"/>
    <w:rsid w:val="00125C03"/>
    <w:rsid w:val="00126E16"/>
    <w:rsid w:val="0012746E"/>
    <w:rsid w:val="00127591"/>
    <w:rsid w:val="00127B99"/>
    <w:rsid w:val="001322CF"/>
    <w:rsid w:val="001339C4"/>
    <w:rsid w:val="001344E3"/>
    <w:rsid w:val="00137AAD"/>
    <w:rsid w:val="001409E7"/>
    <w:rsid w:val="00141E77"/>
    <w:rsid w:val="00143884"/>
    <w:rsid w:val="00146820"/>
    <w:rsid w:val="00147ABE"/>
    <w:rsid w:val="0015008A"/>
    <w:rsid w:val="001511AF"/>
    <w:rsid w:val="001512A9"/>
    <w:rsid w:val="00152C2C"/>
    <w:rsid w:val="001532A8"/>
    <w:rsid w:val="001534E9"/>
    <w:rsid w:val="0015398E"/>
    <w:rsid w:val="001550FA"/>
    <w:rsid w:val="00157213"/>
    <w:rsid w:val="0016029D"/>
    <w:rsid w:val="00160DC4"/>
    <w:rsid w:val="0016128E"/>
    <w:rsid w:val="001622F6"/>
    <w:rsid w:val="001643D4"/>
    <w:rsid w:val="00164664"/>
    <w:rsid w:val="00164E74"/>
    <w:rsid w:val="001654A2"/>
    <w:rsid w:val="00166565"/>
    <w:rsid w:val="0016723A"/>
    <w:rsid w:val="0017139E"/>
    <w:rsid w:val="00171554"/>
    <w:rsid w:val="001733FE"/>
    <w:rsid w:val="001750BB"/>
    <w:rsid w:val="001767A2"/>
    <w:rsid w:val="00180F48"/>
    <w:rsid w:val="001811CD"/>
    <w:rsid w:val="001838B3"/>
    <w:rsid w:val="00185900"/>
    <w:rsid w:val="0018608B"/>
    <w:rsid w:val="00190B91"/>
    <w:rsid w:val="00190EC0"/>
    <w:rsid w:val="00191F7C"/>
    <w:rsid w:val="001937C6"/>
    <w:rsid w:val="0019492F"/>
    <w:rsid w:val="001961C0"/>
    <w:rsid w:val="00197CC5"/>
    <w:rsid w:val="001A270F"/>
    <w:rsid w:val="001A4012"/>
    <w:rsid w:val="001A4D02"/>
    <w:rsid w:val="001A5217"/>
    <w:rsid w:val="001A56C0"/>
    <w:rsid w:val="001A708E"/>
    <w:rsid w:val="001A7EE2"/>
    <w:rsid w:val="001B24B4"/>
    <w:rsid w:val="001B3B5D"/>
    <w:rsid w:val="001B4166"/>
    <w:rsid w:val="001B77C3"/>
    <w:rsid w:val="001B7991"/>
    <w:rsid w:val="001C23B9"/>
    <w:rsid w:val="001C41A5"/>
    <w:rsid w:val="001C67F2"/>
    <w:rsid w:val="001C772B"/>
    <w:rsid w:val="001D13C7"/>
    <w:rsid w:val="001D1978"/>
    <w:rsid w:val="001D315F"/>
    <w:rsid w:val="001D3345"/>
    <w:rsid w:val="001D4AF2"/>
    <w:rsid w:val="001D50F7"/>
    <w:rsid w:val="001D60AD"/>
    <w:rsid w:val="001D673A"/>
    <w:rsid w:val="001D7307"/>
    <w:rsid w:val="001E293E"/>
    <w:rsid w:val="001E3575"/>
    <w:rsid w:val="001E402D"/>
    <w:rsid w:val="001E519D"/>
    <w:rsid w:val="001E5205"/>
    <w:rsid w:val="001E5772"/>
    <w:rsid w:val="001E60FE"/>
    <w:rsid w:val="001E76B7"/>
    <w:rsid w:val="001F13C1"/>
    <w:rsid w:val="001F2CCB"/>
    <w:rsid w:val="001F4032"/>
    <w:rsid w:val="001F4371"/>
    <w:rsid w:val="001F561C"/>
    <w:rsid w:val="001F56AA"/>
    <w:rsid w:val="001F6C62"/>
    <w:rsid w:val="002008B6"/>
    <w:rsid w:val="00206E26"/>
    <w:rsid w:val="0021197A"/>
    <w:rsid w:val="002130E0"/>
    <w:rsid w:val="00213F5B"/>
    <w:rsid w:val="002155AB"/>
    <w:rsid w:val="002156BE"/>
    <w:rsid w:val="00216E70"/>
    <w:rsid w:val="00220C57"/>
    <w:rsid w:val="002220A5"/>
    <w:rsid w:val="00224486"/>
    <w:rsid w:val="002252F3"/>
    <w:rsid w:val="002263B1"/>
    <w:rsid w:val="00226942"/>
    <w:rsid w:val="00227872"/>
    <w:rsid w:val="00227FA0"/>
    <w:rsid w:val="002305FC"/>
    <w:rsid w:val="00230EA5"/>
    <w:rsid w:val="002310FF"/>
    <w:rsid w:val="00233896"/>
    <w:rsid w:val="002346D1"/>
    <w:rsid w:val="0023511B"/>
    <w:rsid w:val="00235230"/>
    <w:rsid w:val="0023653C"/>
    <w:rsid w:val="002427E8"/>
    <w:rsid w:val="002445CE"/>
    <w:rsid w:val="0024578D"/>
    <w:rsid w:val="00246000"/>
    <w:rsid w:val="002469CA"/>
    <w:rsid w:val="00247A69"/>
    <w:rsid w:val="00255FE6"/>
    <w:rsid w:val="002563AF"/>
    <w:rsid w:val="00256E99"/>
    <w:rsid w:val="00256F07"/>
    <w:rsid w:val="00257E7A"/>
    <w:rsid w:val="00264A2E"/>
    <w:rsid w:val="00264AA9"/>
    <w:rsid w:val="00265524"/>
    <w:rsid w:val="002702D9"/>
    <w:rsid w:val="002723F4"/>
    <w:rsid w:val="002731EB"/>
    <w:rsid w:val="0027550B"/>
    <w:rsid w:val="00276B95"/>
    <w:rsid w:val="00280F6E"/>
    <w:rsid w:val="002819D8"/>
    <w:rsid w:val="002827B3"/>
    <w:rsid w:val="002849AE"/>
    <w:rsid w:val="00287696"/>
    <w:rsid w:val="00287854"/>
    <w:rsid w:val="002939E3"/>
    <w:rsid w:val="0029576B"/>
    <w:rsid w:val="00297EC8"/>
    <w:rsid w:val="002A501B"/>
    <w:rsid w:val="002A6F34"/>
    <w:rsid w:val="002B0130"/>
    <w:rsid w:val="002B2AAE"/>
    <w:rsid w:val="002B3604"/>
    <w:rsid w:val="002B4FB9"/>
    <w:rsid w:val="002B554C"/>
    <w:rsid w:val="002B5D7B"/>
    <w:rsid w:val="002C076D"/>
    <w:rsid w:val="002C177B"/>
    <w:rsid w:val="002C3C34"/>
    <w:rsid w:val="002C42DB"/>
    <w:rsid w:val="002C57D6"/>
    <w:rsid w:val="002C730A"/>
    <w:rsid w:val="002D13BD"/>
    <w:rsid w:val="002D3CFA"/>
    <w:rsid w:val="002D3D72"/>
    <w:rsid w:val="002D577E"/>
    <w:rsid w:val="002D663C"/>
    <w:rsid w:val="002E0E94"/>
    <w:rsid w:val="002E1C82"/>
    <w:rsid w:val="002E4D74"/>
    <w:rsid w:val="002E7703"/>
    <w:rsid w:val="002F13C3"/>
    <w:rsid w:val="002F248B"/>
    <w:rsid w:val="002F24B7"/>
    <w:rsid w:val="002F2BCA"/>
    <w:rsid w:val="002F2CAC"/>
    <w:rsid w:val="002F2D5D"/>
    <w:rsid w:val="002F32C5"/>
    <w:rsid w:val="002F3478"/>
    <w:rsid w:val="002F42C2"/>
    <w:rsid w:val="002F54AF"/>
    <w:rsid w:val="002F5952"/>
    <w:rsid w:val="002F5DC6"/>
    <w:rsid w:val="002F6848"/>
    <w:rsid w:val="002F7BBE"/>
    <w:rsid w:val="0030078F"/>
    <w:rsid w:val="00301715"/>
    <w:rsid w:val="00302363"/>
    <w:rsid w:val="003033E3"/>
    <w:rsid w:val="0030448C"/>
    <w:rsid w:val="00304938"/>
    <w:rsid w:val="00306035"/>
    <w:rsid w:val="003060BF"/>
    <w:rsid w:val="00306C8B"/>
    <w:rsid w:val="00307511"/>
    <w:rsid w:val="00310237"/>
    <w:rsid w:val="003102DB"/>
    <w:rsid w:val="003108E7"/>
    <w:rsid w:val="0031405A"/>
    <w:rsid w:val="00315FBA"/>
    <w:rsid w:val="00316D84"/>
    <w:rsid w:val="0032292A"/>
    <w:rsid w:val="00322E9A"/>
    <w:rsid w:val="00323987"/>
    <w:rsid w:val="00323C49"/>
    <w:rsid w:val="00323E1D"/>
    <w:rsid w:val="00323F51"/>
    <w:rsid w:val="00325839"/>
    <w:rsid w:val="00326888"/>
    <w:rsid w:val="00330CBE"/>
    <w:rsid w:val="0033480A"/>
    <w:rsid w:val="0033511D"/>
    <w:rsid w:val="003412A5"/>
    <w:rsid w:val="0034229F"/>
    <w:rsid w:val="00343437"/>
    <w:rsid w:val="00343555"/>
    <w:rsid w:val="003435D5"/>
    <w:rsid w:val="0034371C"/>
    <w:rsid w:val="00345539"/>
    <w:rsid w:val="00345756"/>
    <w:rsid w:val="00345F59"/>
    <w:rsid w:val="00346C1C"/>
    <w:rsid w:val="00347036"/>
    <w:rsid w:val="003474D6"/>
    <w:rsid w:val="00347E00"/>
    <w:rsid w:val="0035107A"/>
    <w:rsid w:val="003516DA"/>
    <w:rsid w:val="00353EC0"/>
    <w:rsid w:val="003555E5"/>
    <w:rsid w:val="00356D44"/>
    <w:rsid w:val="00362442"/>
    <w:rsid w:val="00362AF2"/>
    <w:rsid w:val="00362DF0"/>
    <w:rsid w:val="00362F5E"/>
    <w:rsid w:val="00362FFE"/>
    <w:rsid w:val="00364A08"/>
    <w:rsid w:val="00367A82"/>
    <w:rsid w:val="003722B4"/>
    <w:rsid w:val="00372881"/>
    <w:rsid w:val="00373201"/>
    <w:rsid w:val="00374BDC"/>
    <w:rsid w:val="003766CD"/>
    <w:rsid w:val="00376A31"/>
    <w:rsid w:val="00377BE4"/>
    <w:rsid w:val="00383533"/>
    <w:rsid w:val="00386849"/>
    <w:rsid w:val="00391F0D"/>
    <w:rsid w:val="00396023"/>
    <w:rsid w:val="00396BB9"/>
    <w:rsid w:val="003A0FAC"/>
    <w:rsid w:val="003A28D7"/>
    <w:rsid w:val="003A3C0E"/>
    <w:rsid w:val="003A55E2"/>
    <w:rsid w:val="003A5B18"/>
    <w:rsid w:val="003A6465"/>
    <w:rsid w:val="003A64CA"/>
    <w:rsid w:val="003A6BC2"/>
    <w:rsid w:val="003A73EC"/>
    <w:rsid w:val="003B01B7"/>
    <w:rsid w:val="003B0365"/>
    <w:rsid w:val="003B22A1"/>
    <w:rsid w:val="003B32AB"/>
    <w:rsid w:val="003B6DE3"/>
    <w:rsid w:val="003B76B1"/>
    <w:rsid w:val="003B7DF6"/>
    <w:rsid w:val="003C0EE2"/>
    <w:rsid w:val="003C1B1B"/>
    <w:rsid w:val="003C3667"/>
    <w:rsid w:val="003C4790"/>
    <w:rsid w:val="003D0B1D"/>
    <w:rsid w:val="003D2009"/>
    <w:rsid w:val="003D2C6D"/>
    <w:rsid w:val="003D3DFD"/>
    <w:rsid w:val="003D4009"/>
    <w:rsid w:val="003D4A3A"/>
    <w:rsid w:val="003D4B82"/>
    <w:rsid w:val="003D5B48"/>
    <w:rsid w:val="003D681C"/>
    <w:rsid w:val="003E033C"/>
    <w:rsid w:val="003E1B00"/>
    <w:rsid w:val="003E3D73"/>
    <w:rsid w:val="003E6093"/>
    <w:rsid w:val="003E62B9"/>
    <w:rsid w:val="003F0CDA"/>
    <w:rsid w:val="003F0FD0"/>
    <w:rsid w:val="003F4A58"/>
    <w:rsid w:val="003F52D6"/>
    <w:rsid w:val="003F5BD6"/>
    <w:rsid w:val="003F5DF5"/>
    <w:rsid w:val="003F7DB7"/>
    <w:rsid w:val="00401A60"/>
    <w:rsid w:val="004045C9"/>
    <w:rsid w:val="00404BEB"/>
    <w:rsid w:val="00404FAF"/>
    <w:rsid w:val="00406E4F"/>
    <w:rsid w:val="00410D42"/>
    <w:rsid w:val="00412CFD"/>
    <w:rsid w:val="00413A46"/>
    <w:rsid w:val="004143D0"/>
    <w:rsid w:val="00414BA4"/>
    <w:rsid w:val="00414FFF"/>
    <w:rsid w:val="004162FA"/>
    <w:rsid w:val="00417CB0"/>
    <w:rsid w:val="00417F02"/>
    <w:rsid w:val="0042241C"/>
    <w:rsid w:val="004245D6"/>
    <w:rsid w:val="00424F52"/>
    <w:rsid w:val="00425CE9"/>
    <w:rsid w:val="00427924"/>
    <w:rsid w:val="00427B23"/>
    <w:rsid w:val="00430C68"/>
    <w:rsid w:val="00432864"/>
    <w:rsid w:val="00432F4B"/>
    <w:rsid w:val="00434E92"/>
    <w:rsid w:val="00435067"/>
    <w:rsid w:val="004371CF"/>
    <w:rsid w:val="004373B7"/>
    <w:rsid w:val="0043797F"/>
    <w:rsid w:val="00440E7F"/>
    <w:rsid w:val="00443658"/>
    <w:rsid w:val="004448C0"/>
    <w:rsid w:val="00445150"/>
    <w:rsid w:val="00445757"/>
    <w:rsid w:val="00446116"/>
    <w:rsid w:val="00446724"/>
    <w:rsid w:val="00447B5A"/>
    <w:rsid w:val="0045089E"/>
    <w:rsid w:val="004547D1"/>
    <w:rsid w:val="00454E87"/>
    <w:rsid w:val="004572FB"/>
    <w:rsid w:val="00457ADE"/>
    <w:rsid w:val="00460507"/>
    <w:rsid w:val="00463863"/>
    <w:rsid w:val="00463CCE"/>
    <w:rsid w:val="00464B1B"/>
    <w:rsid w:val="00464D4B"/>
    <w:rsid w:val="00466605"/>
    <w:rsid w:val="00467B8A"/>
    <w:rsid w:val="00471A3E"/>
    <w:rsid w:val="00473172"/>
    <w:rsid w:val="00473CB4"/>
    <w:rsid w:val="00474930"/>
    <w:rsid w:val="0047553A"/>
    <w:rsid w:val="00475FCA"/>
    <w:rsid w:val="004763CE"/>
    <w:rsid w:val="004763F6"/>
    <w:rsid w:val="00476868"/>
    <w:rsid w:val="0047727A"/>
    <w:rsid w:val="00480290"/>
    <w:rsid w:val="0048040F"/>
    <w:rsid w:val="00480BB8"/>
    <w:rsid w:val="004811F1"/>
    <w:rsid w:val="00481514"/>
    <w:rsid w:val="004827C9"/>
    <w:rsid w:val="0048350D"/>
    <w:rsid w:val="00485BD5"/>
    <w:rsid w:val="00486AD3"/>
    <w:rsid w:val="00486C00"/>
    <w:rsid w:val="004875F5"/>
    <w:rsid w:val="00487DFF"/>
    <w:rsid w:val="004907C9"/>
    <w:rsid w:val="00490985"/>
    <w:rsid w:val="004924CA"/>
    <w:rsid w:val="0049384E"/>
    <w:rsid w:val="00493C0A"/>
    <w:rsid w:val="004955C5"/>
    <w:rsid w:val="00495BE4"/>
    <w:rsid w:val="004966BA"/>
    <w:rsid w:val="004A00C1"/>
    <w:rsid w:val="004A07CC"/>
    <w:rsid w:val="004A0B16"/>
    <w:rsid w:val="004A63F7"/>
    <w:rsid w:val="004A683B"/>
    <w:rsid w:val="004A6DEC"/>
    <w:rsid w:val="004A6EC9"/>
    <w:rsid w:val="004A752D"/>
    <w:rsid w:val="004B2C43"/>
    <w:rsid w:val="004B6618"/>
    <w:rsid w:val="004B6F1B"/>
    <w:rsid w:val="004B7FA1"/>
    <w:rsid w:val="004C09B7"/>
    <w:rsid w:val="004C0A1B"/>
    <w:rsid w:val="004C31CD"/>
    <w:rsid w:val="004C4F39"/>
    <w:rsid w:val="004C56DB"/>
    <w:rsid w:val="004C5ACC"/>
    <w:rsid w:val="004C5F2E"/>
    <w:rsid w:val="004C6ECF"/>
    <w:rsid w:val="004C7128"/>
    <w:rsid w:val="004D2B31"/>
    <w:rsid w:val="004D3083"/>
    <w:rsid w:val="004D4FA6"/>
    <w:rsid w:val="004E11C6"/>
    <w:rsid w:val="004E1338"/>
    <w:rsid w:val="004E1F85"/>
    <w:rsid w:val="004E2706"/>
    <w:rsid w:val="004E3CBA"/>
    <w:rsid w:val="004E48D0"/>
    <w:rsid w:val="004E66E3"/>
    <w:rsid w:val="004E7DC7"/>
    <w:rsid w:val="004F4D6E"/>
    <w:rsid w:val="004F5040"/>
    <w:rsid w:val="00501F34"/>
    <w:rsid w:val="00502B66"/>
    <w:rsid w:val="005034E2"/>
    <w:rsid w:val="00503DA7"/>
    <w:rsid w:val="00503E9C"/>
    <w:rsid w:val="00504A32"/>
    <w:rsid w:val="00504AD9"/>
    <w:rsid w:val="00504C11"/>
    <w:rsid w:val="005100BF"/>
    <w:rsid w:val="00510928"/>
    <w:rsid w:val="00511289"/>
    <w:rsid w:val="00511B36"/>
    <w:rsid w:val="00511C5C"/>
    <w:rsid w:val="00511F6D"/>
    <w:rsid w:val="005123F8"/>
    <w:rsid w:val="00513202"/>
    <w:rsid w:val="0051385D"/>
    <w:rsid w:val="0051476E"/>
    <w:rsid w:val="005148A4"/>
    <w:rsid w:val="00516FB9"/>
    <w:rsid w:val="005177BA"/>
    <w:rsid w:val="00520B33"/>
    <w:rsid w:val="00520CB0"/>
    <w:rsid w:val="00521994"/>
    <w:rsid w:val="0052272C"/>
    <w:rsid w:val="00523F31"/>
    <w:rsid w:val="00525A42"/>
    <w:rsid w:val="0053140A"/>
    <w:rsid w:val="00532104"/>
    <w:rsid w:val="00532877"/>
    <w:rsid w:val="00533895"/>
    <w:rsid w:val="00533929"/>
    <w:rsid w:val="00533BD1"/>
    <w:rsid w:val="00534120"/>
    <w:rsid w:val="0053430F"/>
    <w:rsid w:val="00540358"/>
    <w:rsid w:val="00540C72"/>
    <w:rsid w:val="00543273"/>
    <w:rsid w:val="00543ACF"/>
    <w:rsid w:val="00545BBB"/>
    <w:rsid w:val="00546358"/>
    <w:rsid w:val="00546AF2"/>
    <w:rsid w:val="0054718F"/>
    <w:rsid w:val="00547BDE"/>
    <w:rsid w:val="0055243C"/>
    <w:rsid w:val="00554B81"/>
    <w:rsid w:val="005576F7"/>
    <w:rsid w:val="005578D5"/>
    <w:rsid w:val="00560998"/>
    <w:rsid w:val="00561127"/>
    <w:rsid w:val="00561396"/>
    <w:rsid w:val="005616C7"/>
    <w:rsid w:val="00561849"/>
    <w:rsid w:val="0056202A"/>
    <w:rsid w:val="005621B3"/>
    <w:rsid w:val="00563F0E"/>
    <w:rsid w:val="00564040"/>
    <w:rsid w:val="00570093"/>
    <w:rsid w:val="005708D1"/>
    <w:rsid w:val="00571297"/>
    <w:rsid w:val="005712C3"/>
    <w:rsid w:val="005716DB"/>
    <w:rsid w:val="00572DA7"/>
    <w:rsid w:val="00573216"/>
    <w:rsid w:val="005735FA"/>
    <w:rsid w:val="00573E5A"/>
    <w:rsid w:val="005753D7"/>
    <w:rsid w:val="0057620D"/>
    <w:rsid w:val="005764D7"/>
    <w:rsid w:val="0057750C"/>
    <w:rsid w:val="0058059D"/>
    <w:rsid w:val="0058084C"/>
    <w:rsid w:val="00581459"/>
    <w:rsid w:val="005815D8"/>
    <w:rsid w:val="0058194F"/>
    <w:rsid w:val="005826D2"/>
    <w:rsid w:val="005837AA"/>
    <w:rsid w:val="00584343"/>
    <w:rsid w:val="0058605F"/>
    <w:rsid w:val="005873B7"/>
    <w:rsid w:val="00593DA2"/>
    <w:rsid w:val="00594009"/>
    <w:rsid w:val="00595BF6"/>
    <w:rsid w:val="00596D01"/>
    <w:rsid w:val="00596DB5"/>
    <w:rsid w:val="005A0B71"/>
    <w:rsid w:val="005A1E4E"/>
    <w:rsid w:val="005A22B4"/>
    <w:rsid w:val="005A26DC"/>
    <w:rsid w:val="005A4E37"/>
    <w:rsid w:val="005A5508"/>
    <w:rsid w:val="005A593C"/>
    <w:rsid w:val="005A59EE"/>
    <w:rsid w:val="005A6F0C"/>
    <w:rsid w:val="005A728D"/>
    <w:rsid w:val="005B106C"/>
    <w:rsid w:val="005B3053"/>
    <w:rsid w:val="005B35F8"/>
    <w:rsid w:val="005B36E0"/>
    <w:rsid w:val="005B4A03"/>
    <w:rsid w:val="005B77BA"/>
    <w:rsid w:val="005C07B1"/>
    <w:rsid w:val="005C0893"/>
    <w:rsid w:val="005C1A36"/>
    <w:rsid w:val="005C217A"/>
    <w:rsid w:val="005C3C22"/>
    <w:rsid w:val="005C48D6"/>
    <w:rsid w:val="005C5B7E"/>
    <w:rsid w:val="005C6E35"/>
    <w:rsid w:val="005D002D"/>
    <w:rsid w:val="005D0AA1"/>
    <w:rsid w:val="005D1B70"/>
    <w:rsid w:val="005D2E07"/>
    <w:rsid w:val="005D577C"/>
    <w:rsid w:val="005D6ABF"/>
    <w:rsid w:val="005E0ADB"/>
    <w:rsid w:val="005E24E9"/>
    <w:rsid w:val="005E68EB"/>
    <w:rsid w:val="005E7AD1"/>
    <w:rsid w:val="005F5384"/>
    <w:rsid w:val="005F5C13"/>
    <w:rsid w:val="005F646C"/>
    <w:rsid w:val="005F6C6A"/>
    <w:rsid w:val="005F77C8"/>
    <w:rsid w:val="00600160"/>
    <w:rsid w:val="00601B64"/>
    <w:rsid w:val="00604799"/>
    <w:rsid w:val="00610813"/>
    <w:rsid w:val="006127DB"/>
    <w:rsid w:val="006155A6"/>
    <w:rsid w:val="00616752"/>
    <w:rsid w:val="00617898"/>
    <w:rsid w:val="00620D2D"/>
    <w:rsid w:val="006212AF"/>
    <w:rsid w:val="00621753"/>
    <w:rsid w:val="006224E8"/>
    <w:rsid w:val="00622BB2"/>
    <w:rsid w:val="006240B7"/>
    <w:rsid w:val="006241C0"/>
    <w:rsid w:val="00625BB2"/>
    <w:rsid w:val="00625D1B"/>
    <w:rsid w:val="00625EFB"/>
    <w:rsid w:val="00626EE3"/>
    <w:rsid w:val="0062721B"/>
    <w:rsid w:val="00627333"/>
    <w:rsid w:val="006316FC"/>
    <w:rsid w:val="006317D7"/>
    <w:rsid w:val="00633588"/>
    <w:rsid w:val="00634B8F"/>
    <w:rsid w:val="00636AC7"/>
    <w:rsid w:val="0064080D"/>
    <w:rsid w:val="00640FB0"/>
    <w:rsid w:val="006412EC"/>
    <w:rsid w:val="0064345D"/>
    <w:rsid w:val="006454B0"/>
    <w:rsid w:val="00646225"/>
    <w:rsid w:val="006508C8"/>
    <w:rsid w:val="006514A9"/>
    <w:rsid w:val="00651972"/>
    <w:rsid w:val="00654B5E"/>
    <w:rsid w:val="006557E0"/>
    <w:rsid w:val="006565BC"/>
    <w:rsid w:val="0066013A"/>
    <w:rsid w:val="00660B5D"/>
    <w:rsid w:val="006615C0"/>
    <w:rsid w:val="0066166D"/>
    <w:rsid w:val="0066186A"/>
    <w:rsid w:val="0066270D"/>
    <w:rsid w:val="006651CD"/>
    <w:rsid w:val="006679EB"/>
    <w:rsid w:val="00670563"/>
    <w:rsid w:val="0067056A"/>
    <w:rsid w:val="0067276A"/>
    <w:rsid w:val="00672AB4"/>
    <w:rsid w:val="00674AC9"/>
    <w:rsid w:val="00675250"/>
    <w:rsid w:val="0067646B"/>
    <w:rsid w:val="00676EDD"/>
    <w:rsid w:val="00677840"/>
    <w:rsid w:val="0068149B"/>
    <w:rsid w:val="0068180E"/>
    <w:rsid w:val="006828BE"/>
    <w:rsid w:val="0068706E"/>
    <w:rsid w:val="00687D71"/>
    <w:rsid w:val="0069068A"/>
    <w:rsid w:val="006908ED"/>
    <w:rsid w:val="00690925"/>
    <w:rsid w:val="0069215D"/>
    <w:rsid w:val="00692526"/>
    <w:rsid w:val="006953C6"/>
    <w:rsid w:val="006A0844"/>
    <w:rsid w:val="006A1A36"/>
    <w:rsid w:val="006A1CFE"/>
    <w:rsid w:val="006A1D9D"/>
    <w:rsid w:val="006A2C2C"/>
    <w:rsid w:val="006A3FB9"/>
    <w:rsid w:val="006A4DAD"/>
    <w:rsid w:val="006A506E"/>
    <w:rsid w:val="006A6685"/>
    <w:rsid w:val="006A671F"/>
    <w:rsid w:val="006A72AB"/>
    <w:rsid w:val="006A7911"/>
    <w:rsid w:val="006A79F9"/>
    <w:rsid w:val="006A7E57"/>
    <w:rsid w:val="006B1D63"/>
    <w:rsid w:val="006B440E"/>
    <w:rsid w:val="006B48C4"/>
    <w:rsid w:val="006B564A"/>
    <w:rsid w:val="006B58C1"/>
    <w:rsid w:val="006B5D18"/>
    <w:rsid w:val="006B6CE3"/>
    <w:rsid w:val="006B7661"/>
    <w:rsid w:val="006C11F7"/>
    <w:rsid w:val="006C12D3"/>
    <w:rsid w:val="006C1397"/>
    <w:rsid w:val="006C415F"/>
    <w:rsid w:val="006C5151"/>
    <w:rsid w:val="006C6F2C"/>
    <w:rsid w:val="006C777D"/>
    <w:rsid w:val="006C7B52"/>
    <w:rsid w:val="006D259A"/>
    <w:rsid w:val="006D2E5C"/>
    <w:rsid w:val="006D508D"/>
    <w:rsid w:val="006D5CD3"/>
    <w:rsid w:val="006D638B"/>
    <w:rsid w:val="006D6587"/>
    <w:rsid w:val="006D6A31"/>
    <w:rsid w:val="006E034E"/>
    <w:rsid w:val="006E0560"/>
    <w:rsid w:val="006E05E8"/>
    <w:rsid w:val="006E0BC2"/>
    <w:rsid w:val="006E12D1"/>
    <w:rsid w:val="006E1CA0"/>
    <w:rsid w:val="006E2752"/>
    <w:rsid w:val="006E3006"/>
    <w:rsid w:val="006E4AB0"/>
    <w:rsid w:val="006E4DA0"/>
    <w:rsid w:val="006E5C42"/>
    <w:rsid w:val="006E6141"/>
    <w:rsid w:val="006E78D3"/>
    <w:rsid w:val="006F1BAA"/>
    <w:rsid w:val="006F321C"/>
    <w:rsid w:val="006F34A3"/>
    <w:rsid w:val="006F4D3F"/>
    <w:rsid w:val="006F5C6E"/>
    <w:rsid w:val="006F5FC6"/>
    <w:rsid w:val="006F63D7"/>
    <w:rsid w:val="006F646E"/>
    <w:rsid w:val="006F7055"/>
    <w:rsid w:val="00701044"/>
    <w:rsid w:val="00701AB6"/>
    <w:rsid w:val="0070382F"/>
    <w:rsid w:val="00703B8B"/>
    <w:rsid w:val="00705179"/>
    <w:rsid w:val="00707C5A"/>
    <w:rsid w:val="007100E5"/>
    <w:rsid w:val="007106B9"/>
    <w:rsid w:val="0071153F"/>
    <w:rsid w:val="00711F92"/>
    <w:rsid w:val="00712836"/>
    <w:rsid w:val="00716AB4"/>
    <w:rsid w:val="00720010"/>
    <w:rsid w:val="00720553"/>
    <w:rsid w:val="00721848"/>
    <w:rsid w:val="00722559"/>
    <w:rsid w:val="0072362F"/>
    <w:rsid w:val="007237EF"/>
    <w:rsid w:val="00725B9F"/>
    <w:rsid w:val="00725FAF"/>
    <w:rsid w:val="007271BC"/>
    <w:rsid w:val="00730554"/>
    <w:rsid w:val="007328D9"/>
    <w:rsid w:val="00732D5C"/>
    <w:rsid w:val="00733440"/>
    <w:rsid w:val="00733D54"/>
    <w:rsid w:val="00733FC1"/>
    <w:rsid w:val="00735607"/>
    <w:rsid w:val="00737CDC"/>
    <w:rsid w:val="0074149A"/>
    <w:rsid w:val="007437C8"/>
    <w:rsid w:val="007438D7"/>
    <w:rsid w:val="007443F9"/>
    <w:rsid w:val="00744BF6"/>
    <w:rsid w:val="007454F0"/>
    <w:rsid w:val="00750246"/>
    <w:rsid w:val="00750825"/>
    <w:rsid w:val="00750EA8"/>
    <w:rsid w:val="007515E9"/>
    <w:rsid w:val="00752035"/>
    <w:rsid w:val="00752444"/>
    <w:rsid w:val="007535A5"/>
    <w:rsid w:val="00753740"/>
    <w:rsid w:val="00754272"/>
    <w:rsid w:val="0075587A"/>
    <w:rsid w:val="00755AA2"/>
    <w:rsid w:val="00755FE8"/>
    <w:rsid w:val="0075714D"/>
    <w:rsid w:val="00757D50"/>
    <w:rsid w:val="00757DD7"/>
    <w:rsid w:val="0076045F"/>
    <w:rsid w:val="00762A8E"/>
    <w:rsid w:val="00764E3E"/>
    <w:rsid w:val="00765BC6"/>
    <w:rsid w:val="0076642D"/>
    <w:rsid w:val="00767A2C"/>
    <w:rsid w:val="007729B7"/>
    <w:rsid w:val="00773E7A"/>
    <w:rsid w:val="00774A50"/>
    <w:rsid w:val="00776BEB"/>
    <w:rsid w:val="00777232"/>
    <w:rsid w:val="00777F20"/>
    <w:rsid w:val="0078012A"/>
    <w:rsid w:val="007805A0"/>
    <w:rsid w:val="00780B00"/>
    <w:rsid w:val="00780E07"/>
    <w:rsid w:val="0078192C"/>
    <w:rsid w:val="00782E7F"/>
    <w:rsid w:val="007837E5"/>
    <w:rsid w:val="007839EF"/>
    <w:rsid w:val="007841E9"/>
    <w:rsid w:val="00784FEB"/>
    <w:rsid w:val="00785436"/>
    <w:rsid w:val="007863EE"/>
    <w:rsid w:val="007867E9"/>
    <w:rsid w:val="00792FCB"/>
    <w:rsid w:val="00793579"/>
    <w:rsid w:val="007936A5"/>
    <w:rsid w:val="00793810"/>
    <w:rsid w:val="00794AD5"/>
    <w:rsid w:val="00794FFF"/>
    <w:rsid w:val="007969A2"/>
    <w:rsid w:val="00797C53"/>
    <w:rsid w:val="007A0B5F"/>
    <w:rsid w:val="007A5C69"/>
    <w:rsid w:val="007A5DC0"/>
    <w:rsid w:val="007A5DF4"/>
    <w:rsid w:val="007A66FF"/>
    <w:rsid w:val="007B1647"/>
    <w:rsid w:val="007B2FAC"/>
    <w:rsid w:val="007B4F86"/>
    <w:rsid w:val="007B5C2C"/>
    <w:rsid w:val="007B76D3"/>
    <w:rsid w:val="007B7BCA"/>
    <w:rsid w:val="007C0CE1"/>
    <w:rsid w:val="007C31C5"/>
    <w:rsid w:val="007C3266"/>
    <w:rsid w:val="007C63A7"/>
    <w:rsid w:val="007C6BB2"/>
    <w:rsid w:val="007C7BA1"/>
    <w:rsid w:val="007D0868"/>
    <w:rsid w:val="007D0C57"/>
    <w:rsid w:val="007D2559"/>
    <w:rsid w:val="007D263A"/>
    <w:rsid w:val="007D4D9E"/>
    <w:rsid w:val="007D658B"/>
    <w:rsid w:val="007E0738"/>
    <w:rsid w:val="007E1053"/>
    <w:rsid w:val="007E39CB"/>
    <w:rsid w:val="007E3ED8"/>
    <w:rsid w:val="007E7DA5"/>
    <w:rsid w:val="007F0FEC"/>
    <w:rsid w:val="007F193F"/>
    <w:rsid w:val="007F4B07"/>
    <w:rsid w:val="007F5021"/>
    <w:rsid w:val="007F5365"/>
    <w:rsid w:val="007F7422"/>
    <w:rsid w:val="00801282"/>
    <w:rsid w:val="008015A1"/>
    <w:rsid w:val="008050F3"/>
    <w:rsid w:val="00805BD2"/>
    <w:rsid w:val="00807EA3"/>
    <w:rsid w:val="00811D4E"/>
    <w:rsid w:val="00812864"/>
    <w:rsid w:val="00813441"/>
    <w:rsid w:val="008146A6"/>
    <w:rsid w:val="0081587E"/>
    <w:rsid w:val="00823108"/>
    <w:rsid w:val="00824B9D"/>
    <w:rsid w:val="00824D57"/>
    <w:rsid w:val="00825CE6"/>
    <w:rsid w:val="008300E7"/>
    <w:rsid w:val="00830413"/>
    <w:rsid w:val="00830EE9"/>
    <w:rsid w:val="00831188"/>
    <w:rsid w:val="008324C0"/>
    <w:rsid w:val="0083264C"/>
    <w:rsid w:val="008346BE"/>
    <w:rsid w:val="008349B6"/>
    <w:rsid w:val="008349CB"/>
    <w:rsid w:val="008366A0"/>
    <w:rsid w:val="008418BD"/>
    <w:rsid w:val="00843278"/>
    <w:rsid w:val="00843907"/>
    <w:rsid w:val="008453B5"/>
    <w:rsid w:val="0084675D"/>
    <w:rsid w:val="00846D24"/>
    <w:rsid w:val="00847907"/>
    <w:rsid w:val="008518F5"/>
    <w:rsid w:val="008619D9"/>
    <w:rsid w:val="0086245C"/>
    <w:rsid w:val="00863B26"/>
    <w:rsid w:val="00863D49"/>
    <w:rsid w:val="00863D9D"/>
    <w:rsid w:val="008648FA"/>
    <w:rsid w:val="008652B8"/>
    <w:rsid w:val="008655B9"/>
    <w:rsid w:val="00865BEF"/>
    <w:rsid w:val="00866B2E"/>
    <w:rsid w:val="0086757A"/>
    <w:rsid w:val="00871C7E"/>
    <w:rsid w:val="00872324"/>
    <w:rsid w:val="00872B3C"/>
    <w:rsid w:val="00875B41"/>
    <w:rsid w:val="00877079"/>
    <w:rsid w:val="008776CF"/>
    <w:rsid w:val="00877D96"/>
    <w:rsid w:val="0088091A"/>
    <w:rsid w:val="00880AF4"/>
    <w:rsid w:val="00880B53"/>
    <w:rsid w:val="0088402B"/>
    <w:rsid w:val="00884600"/>
    <w:rsid w:val="00884AFD"/>
    <w:rsid w:val="00884D3A"/>
    <w:rsid w:val="00885516"/>
    <w:rsid w:val="008857E4"/>
    <w:rsid w:val="008869D9"/>
    <w:rsid w:val="0088730D"/>
    <w:rsid w:val="00887C8F"/>
    <w:rsid w:val="0089165F"/>
    <w:rsid w:val="00892A66"/>
    <w:rsid w:val="00895A9F"/>
    <w:rsid w:val="00895E1F"/>
    <w:rsid w:val="008965C3"/>
    <w:rsid w:val="008965F5"/>
    <w:rsid w:val="008A05A0"/>
    <w:rsid w:val="008A1BAE"/>
    <w:rsid w:val="008A3223"/>
    <w:rsid w:val="008A3B9F"/>
    <w:rsid w:val="008A3D5F"/>
    <w:rsid w:val="008A4BF5"/>
    <w:rsid w:val="008A545C"/>
    <w:rsid w:val="008A6AC2"/>
    <w:rsid w:val="008A6E58"/>
    <w:rsid w:val="008A727A"/>
    <w:rsid w:val="008B0774"/>
    <w:rsid w:val="008B16AB"/>
    <w:rsid w:val="008B2101"/>
    <w:rsid w:val="008B2242"/>
    <w:rsid w:val="008B33BF"/>
    <w:rsid w:val="008B454C"/>
    <w:rsid w:val="008B66F3"/>
    <w:rsid w:val="008B7630"/>
    <w:rsid w:val="008B77A5"/>
    <w:rsid w:val="008C10BE"/>
    <w:rsid w:val="008C1122"/>
    <w:rsid w:val="008C44A5"/>
    <w:rsid w:val="008C605A"/>
    <w:rsid w:val="008C7CF5"/>
    <w:rsid w:val="008D0051"/>
    <w:rsid w:val="008D0B54"/>
    <w:rsid w:val="008D2AF3"/>
    <w:rsid w:val="008D38B8"/>
    <w:rsid w:val="008D398B"/>
    <w:rsid w:val="008D47D1"/>
    <w:rsid w:val="008D4B1F"/>
    <w:rsid w:val="008D6021"/>
    <w:rsid w:val="008D6A41"/>
    <w:rsid w:val="008E0F24"/>
    <w:rsid w:val="008E0F7E"/>
    <w:rsid w:val="008E1BD1"/>
    <w:rsid w:val="008E29E5"/>
    <w:rsid w:val="008E2C0C"/>
    <w:rsid w:val="008E39F2"/>
    <w:rsid w:val="008E4F92"/>
    <w:rsid w:val="008E60BA"/>
    <w:rsid w:val="008E6386"/>
    <w:rsid w:val="008E6613"/>
    <w:rsid w:val="008E6E2F"/>
    <w:rsid w:val="008E7014"/>
    <w:rsid w:val="008E7124"/>
    <w:rsid w:val="008F0709"/>
    <w:rsid w:val="008F15EB"/>
    <w:rsid w:val="008F31CF"/>
    <w:rsid w:val="008F5E40"/>
    <w:rsid w:val="008F6FE3"/>
    <w:rsid w:val="008F74FA"/>
    <w:rsid w:val="008F7539"/>
    <w:rsid w:val="009004F4"/>
    <w:rsid w:val="00901A24"/>
    <w:rsid w:val="00902B75"/>
    <w:rsid w:val="0090403A"/>
    <w:rsid w:val="00904F76"/>
    <w:rsid w:val="0090574C"/>
    <w:rsid w:val="00905E81"/>
    <w:rsid w:val="00905F8E"/>
    <w:rsid w:val="00906896"/>
    <w:rsid w:val="00907BF6"/>
    <w:rsid w:val="009105B9"/>
    <w:rsid w:val="009122D2"/>
    <w:rsid w:val="0091490F"/>
    <w:rsid w:val="00914961"/>
    <w:rsid w:val="00914BDD"/>
    <w:rsid w:val="00916523"/>
    <w:rsid w:val="00916650"/>
    <w:rsid w:val="00916748"/>
    <w:rsid w:val="009170AC"/>
    <w:rsid w:val="0091726C"/>
    <w:rsid w:val="009207B9"/>
    <w:rsid w:val="00920C5C"/>
    <w:rsid w:val="00922011"/>
    <w:rsid w:val="00922963"/>
    <w:rsid w:val="00925B04"/>
    <w:rsid w:val="00930515"/>
    <w:rsid w:val="0093070A"/>
    <w:rsid w:val="00930DB7"/>
    <w:rsid w:val="00933497"/>
    <w:rsid w:val="00933805"/>
    <w:rsid w:val="0093397E"/>
    <w:rsid w:val="00933D0E"/>
    <w:rsid w:val="00933D66"/>
    <w:rsid w:val="00933F0A"/>
    <w:rsid w:val="0093550E"/>
    <w:rsid w:val="009359BF"/>
    <w:rsid w:val="009367AD"/>
    <w:rsid w:val="00936B94"/>
    <w:rsid w:val="00937624"/>
    <w:rsid w:val="00937FCD"/>
    <w:rsid w:val="00942157"/>
    <w:rsid w:val="00942A6E"/>
    <w:rsid w:val="009430D6"/>
    <w:rsid w:val="00945EBC"/>
    <w:rsid w:val="009505EB"/>
    <w:rsid w:val="00950B4F"/>
    <w:rsid w:val="0095458E"/>
    <w:rsid w:val="009546E2"/>
    <w:rsid w:val="00954C26"/>
    <w:rsid w:val="009555DF"/>
    <w:rsid w:val="00955768"/>
    <w:rsid w:val="00964EBC"/>
    <w:rsid w:val="009650B2"/>
    <w:rsid w:val="00970C69"/>
    <w:rsid w:val="00970F40"/>
    <w:rsid w:val="0097261B"/>
    <w:rsid w:val="00973097"/>
    <w:rsid w:val="009740F2"/>
    <w:rsid w:val="00974B6D"/>
    <w:rsid w:val="00976699"/>
    <w:rsid w:val="00976B67"/>
    <w:rsid w:val="00976E49"/>
    <w:rsid w:val="009806C3"/>
    <w:rsid w:val="00980D49"/>
    <w:rsid w:val="00981431"/>
    <w:rsid w:val="00981813"/>
    <w:rsid w:val="00983E66"/>
    <w:rsid w:val="00985301"/>
    <w:rsid w:val="00985A4D"/>
    <w:rsid w:val="009914BD"/>
    <w:rsid w:val="00991945"/>
    <w:rsid w:val="009920E0"/>
    <w:rsid w:val="009929A3"/>
    <w:rsid w:val="00993A30"/>
    <w:rsid w:val="00994307"/>
    <w:rsid w:val="00995600"/>
    <w:rsid w:val="009A067C"/>
    <w:rsid w:val="009A0ECA"/>
    <w:rsid w:val="009A144B"/>
    <w:rsid w:val="009A157D"/>
    <w:rsid w:val="009A30DE"/>
    <w:rsid w:val="009A37D3"/>
    <w:rsid w:val="009A465E"/>
    <w:rsid w:val="009A4CB8"/>
    <w:rsid w:val="009A51EA"/>
    <w:rsid w:val="009A5206"/>
    <w:rsid w:val="009A56CC"/>
    <w:rsid w:val="009B18FF"/>
    <w:rsid w:val="009B2FCE"/>
    <w:rsid w:val="009B43E5"/>
    <w:rsid w:val="009B4FFC"/>
    <w:rsid w:val="009B535C"/>
    <w:rsid w:val="009B5BC0"/>
    <w:rsid w:val="009B5C13"/>
    <w:rsid w:val="009B6A29"/>
    <w:rsid w:val="009C03EF"/>
    <w:rsid w:val="009C0896"/>
    <w:rsid w:val="009C0A22"/>
    <w:rsid w:val="009C2474"/>
    <w:rsid w:val="009C254E"/>
    <w:rsid w:val="009C43DF"/>
    <w:rsid w:val="009C50BA"/>
    <w:rsid w:val="009C558A"/>
    <w:rsid w:val="009C599C"/>
    <w:rsid w:val="009C5BAA"/>
    <w:rsid w:val="009C6EB8"/>
    <w:rsid w:val="009D0146"/>
    <w:rsid w:val="009D0481"/>
    <w:rsid w:val="009D1D0A"/>
    <w:rsid w:val="009D4CE4"/>
    <w:rsid w:val="009D4F41"/>
    <w:rsid w:val="009D5A04"/>
    <w:rsid w:val="009D67BC"/>
    <w:rsid w:val="009D7D5E"/>
    <w:rsid w:val="009E2509"/>
    <w:rsid w:val="009E2C35"/>
    <w:rsid w:val="009E35D6"/>
    <w:rsid w:val="009E3AFC"/>
    <w:rsid w:val="009E5019"/>
    <w:rsid w:val="009E5070"/>
    <w:rsid w:val="009E528B"/>
    <w:rsid w:val="009E72FB"/>
    <w:rsid w:val="009E7AA6"/>
    <w:rsid w:val="009F02B1"/>
    <w:rsid w:val="009F111B"/>
    <w:rsid w:val="009F445C"/>
    <w:rsid w:val="009F51ED"/>
    <w:rsid w:val="009F5232"/>
    <w:rsid w:val="009F5237"/>
    <w:rsid w:val="009F5EDE"/>
    <w:rsid w:val="009F7CFC"/>
    <w:rsid w:val="009F7EA4"/>
    <w:rsid w:val="00A00101"/>
    <w:rsid w:val="00A00C1B"/>
    <w:rsid w:val="00A041E2"/>
    <w:rsid w:val="00A0460D"/>
    <w:rsid w:val="00A05B23"/>
    <w:rsid w:val="00A0633E"/>
    <w:rsid w:val="00A06689"/>
    <w:rsid w:val="00A06CEA"/>
    <w:rsid w:val="00A06EC0"/>
    <w:rsid w:val="00A0750F"/>
    <w:rsid w:val="00A1024C"/>
    <w:rsid w:val="00A10689"/>
    <w:rsid w:val="00A12F97"/>
    <w:rsid w:val="00A14160"/>
    <w:rsid w:val="00A172A2"/>
    <w:rsid w:val="00A17AE6"/>
    <w:rsid w:val="00A2106D"/>
    <w:rsid w:val="00A21631"/>
    <w:rsid w:val="00A21835"/>
    <w:rsid w:val="00A2609B"/>
    <w:rsid w:val="00A27999"/>
    <w:rsid w:val="00A31701"/>
    <w:rsid w:val="00A336A4"/>
    <w:rsid w:val="00A3580B"/>
    <w:rsid w:val="00A42534"/>
    <w:rsid w:val="00A46318"/>
    <w:rsid w:val="00A50636"/>
    <w:rsid w:val="00A50F9B"/>
    <w:rsid w:val="00A51540"/>
    <w:rsid w:val="00A5165D"/>
    <w:rsid w:val="00A553C5"/>
    <w:rsid w:val="00A56A44"/>
    <w:rsid w:val="00A618A5"/>
    <w:rsid w:val="00A62B26"/>
    <w:rsid w:val="00A63DC0"/>
    <w:rsid w:val="00A646D1"/>
    <w:rsid w:val="00A6616C"/>
    <w:rsid w:val="00A66712"/>
    <w:rsid w:val="00A66EA6"/>
    <w:rsid w:val="00A67868"/>
    <w:rsid w:val="00A67C03"/>
    <w:rsid w:val="00A67E66"/>
    <w:rsid w:val="00A7093F"/>
    <w:rsid w:val="00A72597"/>
    <w:rsid w:val="00A7358A"/>
    <w:rsid w:val="00A73AEA"/>
    <w:rsid w:val="00A74B20"/>
    <w:rsid w:val="00A74F3E"/>
    <w:rsid w:val="00A75D4C"/>
    <w:rsid w:val="00A7604F"/>
    <w:rsid w:val="00A77D8F"/>
    <w:rsid w:val="00A816EF"/>
    <w:rsid w:val="00A83895"/>
    <w:rsid w:val="00A838F0"/>
    <w:rsid w:val="00A857ED"/>
    <w:rsid w:val="00A878DE"/>
    <w:rsid w:val="00A91A1A"/>
    <w:rsid w:val="00A92AE6"/>
    <w:rsid w:val="00A92FC8"/>
    <w:rsid w:val="00A931A0"/>
    <w:rsid w:val="00A94E3E"/>
    <w:rsid w:val="00A96755"/>
    <w:rsid w:val="00A9798D"/>
    <w:rsid w:val="00AA218C"/>
    <w:rsid w:val="00AA2821"/>
    <w:rsid w:val="00AA283F"/>
    <w:rsid w:val="00AA7AFE"/>
    <w:rsid w:val="00AB211D"/>
    <w:rsid w:val="00AB4FFA"/>
    <w:rsid w:val="00AB5C7B"/>
    <w:rsid w:val="00AB6301"/>
    <w:rsid w:val="00AC01DC"/>
    <w:rsid w:val="00AC150F"/>
    <w:rsid w:val="00AC1C50"/>
    <w:rsid w:val="00AC1FD4"/>
    <w:rsid w:val="00AC255B"/>
    <w:rsid w:val="00AC361A"/>
    <w:rsid w:val="00AC4D51"/>
    <w:rsid w:val="00AC66B3"/>
    <w:rsid w:val="00AC6D8F"/>
    <w:rsid w:val="00AC6E6E"/>
    <w:rsid w:val="00AC74A2"/>
    <w:rsid w:val="00AC760E"/>
    <w:rsid w:val="00AD02DE"/>
    <w:rsid w:val="00AD468A"/>
    <w:rsid w:val="00AD501F"/>
    <w:rsid w:val="00AD56EA"/>
    <w:rsid w:val="00AD7435"/>
    <w:rsid w:val="00AD77B6"/>
    <w:rsid w:val="00AE2C4E"/>
    <w:rsid w:val="00AE2CD0"/>
    <w:rsid w:val="00AE3D51"/>
    <w:rsid w:val="00AE3EBF"/>
    <w:rsid w:val="00AE5384"/>
    <w:rsid w:val="00AE761E"/>
    <w:rsid w:val="00AF0289"/>
    <w:rsid w:val="00AF08E6"/>
    <w:rsid w:val="00AF3001"/>
    <w:rsid w:val="00AF3396"/>
    <w:rsid w:val="00AF6675"/>
    <w:rsid w:val="00AF6CFB"/>
    <w:rsid w:val="00AF7C29"/>
    <w:rsid w:val="00B00721"/>
    <w:rsid w:val="00B0255E"/>
    <w:rsid w:val="00B045C8"/>
    <w:rsid w:val="00B04D5F"/>
    <w:rsid w:val="00B0584A"/>
    <w:rsid w:val="00B07433"/>
    <w:rsid w:val="00B07FA7"/>
    <w:rsid w:val="00B100CB"/>
    <w:rsid w:val="00B1158A"/>
    <w:rsid w:val="00B116DC"/>
    <w:rsid w:val="00B124E0"/>
    <w:rsid w:val="00B15598"/>
    <w:rsid w:val="00B171FA"/>
    <w:rsid w:val="00B17F12"/>
    <w:rsid w:val="00B204E0"/>
    <w:rsid w:val="00B21038"/>
    <w:rsid w:val="00B22BAC"/>
    <w:rsid w:val="00B23459"/>
    <w:rsid w:val="00B238B2"/>
    <w:rsid w:val="00B238E4"/>
    <w:rsid w:val="00B23A05"/>
    <w:rsid w:val="00B23FF0"/>
    <w:rsid w:val="00B2463F"/>
    <w:rsid w:val="00B24B6D"/>
    <w:rsid w:val="00B26015"/>
    <w:rsid w:val="00B26513"/>
    <w:rsid w:val="00B311F1"/>
    <w:rsid w:val="00B3262D"/>
    <w:rsid w:val="00B32FAE"/>
    <w:rsid w:val="00B33B27"/>
    <w:rsid w:val="00B34A3D"/>
    <w:rsid w:val="00B3626D"/>
    <w:rsid w:val="00B36F35"/>
    <w:rsid w:val="00B370E0"/>
    <w:rsid w:val="00B41D05"/>
    <w:rsid w:val="00B41E2E"/>
    <w:rsid w:val="00B41FDB"/>
    <w:rsid w:val="00B42487"/>
    <w:rsid w:val="00B42B30"/>
    <w:rsid w:val="00B42EF8"/>
    <w:rsid w:val="00B4411A"/>
    <w:rsid w:val="00B44A6D"/>
    <w:rsid w:val="00B45350"/>
    <w:rsid w:val="00B45C9D"/>
    <w:rsid w:val="00B46A46"/>
    <w:rsid w:val="00B50771"/>
    <w:rsid w:val="00B51093"/>
    <w:rsid w:val="00B52F65"/>
    <w:rsid w:val="00B53C20"/>
    <w:rsid w:val="00B5414C"/>
    <w:rsid w:val="00B54252"/>
    <w:rsid w:val="00B568DD"/>
    <w:rsid w:val="00B56DCE"/>
    <w:rsid w:val="00B610A0"/>
    <w:rsid w:val="00B624BE"/>
    <w:rsid w:val="00B62D50"/>
    <w:rsid w:val="00B6375A"/>
    <w:rsid w:val="00B64066"/>
    <w:rsid w:val="00B65FE4"/>
    <w:rsid w:val="00B6631F"/>
    <w:rsid w:val="00B66C82"/>
    <w:rsid w:val="00B67C07"/>
    <w:rsid w:val="00B7118A"/>
    <w:rsid w:val="00B71926"/>
    <w:rsid w:val="00B71B29"/>
    <w:rsid w:val="00B7488D"/>
    <w:rsid w:val="00B7723B"/>
    <w:rsid w:val="00B7779D"/>
    <w:rsid w:val="00B80480"/>
    <w:rsid w:val="00B84B75"/>
    <w:rsid w:val="00B87086"/>
    <w:rsid w:val="00B90C7C"/>
    <w:rsid w:val="00B92662"/>
    <w:rsid w:val="00B92690"/>
    <w:rsid w:val="00B93072"/>
    <w:rsid w:val="00B9373B"/>
    <w:rsid w:val="00B949FA"/>
    <w:rsid w:val="00B95120"/>
    <w:rsid w:val="00B9537D"/>
    <w:rsid w:val="00B96BEE"/>
    <w:rsid w:val="00BA1A35"/>
    <w:rsid w:val="00BA1CA2"/>
    <w:rsid w:val="00BA33D1"/>
    <w:rsid w:val="00BA5F54"/>
    <w:rsid w:val="00BA7ED9"/>
    <w:rsid w:val="00BB043B"/>
    <w:rsid w:val="00BB08A3"/>
    <w:rsid w:val="00BB181E"/>
    <w:rsid w:val="00BB2FE2"/>
    <w:rsid w:val="00BB38C3"/>
    <w:rsid w:val="00BC0151"/>
    <w:rsid w:val="00BC0ECA"/>
    <w:rsid w:val="00BC150C"/>
    <w:rsid w:val="00BC21DB"/>
    <w:rsid w:val="00BC29A0"/>
    <w:rsid w:val="00BC2D78"/>
    <w:rsid w:val="00BC2F42"/>
    <w:rsid w:val="00BC380F"/>
    <w:rsid w:val="00BC394C"/>
    <w:rsid w:val="00BC3BDE"/>
    <w:rsid w:val="00BC46D2"/>
    <w:rsid w:val="00BC79F6"/>
    <w:rsid w:val="00BC7F10"/>
    <w:rsid w:val="00BD159B"/>
    <w:rsid w:val="00BD15C0"/>
    <w:rsid w:val="00BD186B"/>
    <w:rsid w:val="00BD1D30"/>
    <w:rsid w:val="00BD326B"/>
    <w:rsid w:val="00BD38F3"/>
    <w:rsid w:val="00BD4ADD"/>
    <w:rsid w:val="00BD5D37"/>
    <w:rsid w:val="00BD5D43"/>
    <w:rsid w:val="00BD5DB5"/>
    <w:rsid w:val="00BE074C"/>
    <w:rsid w:val="00BE0CC2"/>
    <w:rsid w:val="00BE15F9"/>
    <w:rsid w:val="00BE61B0"/>
    <w:rsid w:val="00BE6499"/>
    <w:rsid w:val="00BF3269"/>
    <w:rsid w:val="00BF7037"/>
    <w:rsid w:val="00C00C2B"/>
    <w:rsid w:val="00C02C0C"/>
    <w:rsid w:val="00C0320B"/>
    <w:rsid w:val="00C034DE"/>
    <w:rsid w:val="00C0409C"/>
    <w:rsid w:val="00C0479E"/>
    <w:rsid w:val="00C056E5"/>
    <w:rsid w:val="00C05918"/>
    <w:rsid w:val="00C06920"/>
    <w:rsid w:val="00C10F56"/>
    <w:rsid w:val="00C113B0"/>
    <w:rsid w:val="00C1143D"/>
    <w:rsid w:val="00C131A4"/>
    <w:rsid w:val="00C149CC"/>
    <w:rsid w:val="00C172A4"/>
    <w:rsid w:val="00C225F5"/>
    <w:rsid w:val="00C23F89"/>
    <w:rsid w:val="00C2453A"/>
    <w:rsid w:val="00C246F0"/>
    <w:rsid w:val="00C25746"/>
    <w:rsid w:val="00C274B0"/>
    <w:rsid w:val="00C30FA9"/>
    <w:rsid w:val="00C31603"/>
    <w:rsid w:val="00C31846"/>
    <w:rsid w:val="00C3185A"/>
    <w:rsid w:val="00C331C6"/>
    <w:rsid w:val="00C36A6F"/>
    <w:rsid w:val="00C37DCE"/>
    <w:rsid w:val="00C4027B"/>
    <w:rsid w:val="00C405EE"/>
    <w:rsid w:val="00C42AFF"/>
    <w:rsid w:val="00C44C05"/>
    <w:rsid w:val="00C44E10"/>
    <w:rsid w:val="00C44E69"/>
    <w:rsid w:val="00C46305"/>
    <w:rsid w:val="00C46CDC"/>
    <w:rsid w:val="00C50BFC"/>
    <w:rsid w:val="00C50E6F"/>
    <w:rsid w:val="00C51693"/>
    <w:rsid w:val="00C541A4"/>
    <w:rsid w:val="00C547F6"/>
    <w:rsid w:val="00C557FC"/>
    <w:rsid w:val="00C55C0F"/>
    <w:rsid w:val="00C573B5"/>
    <w:rsid w:val="00C60CDE"/>
    <w:rsid w:val="00C611DE"/>
    <w:rsid w:val="00C61889"/>
    <w:rsid w:val="00C62117"/>
    <w:rsid w:val="00C646FF"/>
    <w:rsid w:val="00C64C2C"/>
    <w:rsid w:val="00C65C53"/>
    <w:rsid w:val="00C6654F"/>
    <w:rsid w:val="00C7365B"/>
    <w:rsid w:val="00C74850"/>
    <w:rsid w:val="00C750A5"/>
    <w:rsid w:val="00C77DAD"/>
    <w:rsid w:val="00C81117"/>
    <w:rsid w:val="00C84435"/>
    <w:rsid w:val="00C84A36"/>
    <w:rsid w:val="00C86B61"/>
    <w:rsid w:val="00C90398"/>
    <w:rsid w:val="00C92318"/>
    <w:rsid w:val="00C9326B"/>
    <w:rsid w:val="00C9379A"/>
    <w:rsid w:val="00C95905"/>
    <w:rsid w:val="00C9707B"/>
    <w:rsid w:val="00C97147"/>
    <w:rsid w:val="00C97F39"/>
    <w:rsid w:val="00CA03B1"/>
    <w:rsid w:val="00CA52AE"/>
    <w:rsid w:val="00CA5A94"/>
    <w:rsid w:val="00CB0A55"/>
    <w:rsid w:val="00CB2559"/>
    <w:rsid w:val="00CB48F4"/>
    <w:rsid w:val="00CB6C85"/>
    <w:rsid w:val="00CB7A1E"/>
    <w:rsid w:val="00CB7C0B"/>
    <w:rsid w:val="00CC000F"/>
    <w:rsid w:val="00CC0AF5"/>
    <w:rsid w:val="00CC15B7"/>
    <w:rsid w:val="00CC4286"/>
    <w:rsid w:val="00CC5479"/>
    <w:rsid w:val="00CD0E83"/>
    <w:rsid w:val="00CD3AD0"/>
    <w:rsid w:val="00CD3E4F"/>
    <w:rsid w:val="00CD4061"/>
    <w:rsid w:val="00CD5FA8"/>
    <w:rsid w:val="00CD7466"/>
    <w:rsid w:val="00CE0DAC"/>
    <w:rsid w:val="00CE182A"/>
    <w:rsid w:val="00CE1AF8"/>
    <w:rsid w:val="00CE3F6C"/>
    <w:rsid w:val="00CE4B68"/>
    <w:rsid w:val="00CE5CCE"/>
    <w:rsid w:val="00CE7FEC"/>
    <w:rsid w:val="00CF170F"/>
    <w:rsid w:val="00CF501B"/>
    <w:rsid w:val="00CF6E99"/>
    <w:rsid w:val="00D00019"/>
    <w:rsid w:val="00D00C4C"/>
    <w:rsid w:val="00D00C66"/>
    <w:rsid w:val="00D010E8"/>
    <w:rsid w:val="00D03911"/>
    <w:rsid w:val="00D0436B"/>
    <w:rsid w:val="00D0482F"/>
    <w:rsid w:val="00D053AD"/>
    <w:rsid w:val="00D05C7A"/>
    <w:rsid w:val="00D05F0A"/>
    <w:rsid w:val="00D06576"/>
    <w:rsid w:val="00D11C58"/>
    <w:rsid w:val="00D12FA2"/>
    <w:rsid w:val="00D12FFC"/>
    <w:rsid w:val="00D15C00"/>
    <w:rsid w:val="00D16669"/>
    <w:rsid w:val="00D202D6"/>
    <w:rsid w:val="00D213AB"/>
    <w:rsid w:val="00D2142A"/>
    <w:rsid w:val="00D22829"/>
    <w:rsid w:val="00D2536E"/>
    <w:rsid w:val="00D253BB"/>
    <w:rsid w:val="00D25584"/>
    <w:rsid w:val="00D25DD7"/>
    <w:rsid w:val="00D2683A"/>
    <w:rsid w:val="00D279E9"/>
    <w:rsid w:val="00D30D09"/>
    <w:rsid w:val="00D31265"/>
    <w:rsid w:val="00D327E7"/>
    <w:rsid w:val="00D32BBF"/>
    <w:rsid w:val="00D330B0"/>
    <w:rsid w:val="00D33DDC"/>
    <w:rsid w:val="00D34B7E"/>
    <w:rsid w:val="00D358A2"/>
    <w:rsid w:val="00D36120"/>
    <w:rsid w:val="00D3625F"/>
    <w:rsid w:val="00D364FD"/>
    <w:rsid w:val="00D41EB7"/>
    <w:rsid w:val="00D42EA2"/>
    <w:rsid w:val="00D452DB"/>
    <w:rsid w:val="00D45815"/>
    <w:rsid w:val="00D45A8F"/>
    <w:rsid w:val="00D4617D"/>
    <w:rsid w:val="00D47DA2"/>
    <w:rsid w:val="00D501AF"/>
    <w:rsid w:val="00D50F8F"/>
    <w:rsid w:val="00D52F53"/>
    <w:rsid w:val="00D54BC1"/>
    <w:rsid w:val="00D54DE5"/>
    <w:rsid w:val="00D57B54"/>
    <w:rsid w:val="00D57D64"/>
    <w:rsid w:val="00D60050"/>
    <w:rsid w:val="00D60B4C"/>
    <w:rsid w:val="00D61C5D"/>
    <w:rsid w:val="00D6613F"/>
    <w:rsid w:val="00D66A44"/>
    <w:rsid w:val="00D66D0A"/>
    <w:rsid w:val="00D67C43"/>
    <w:rsid w:val="00D70257"/>
    <w:rsid w:val="00D71FD5"/>
    <w:rsid w:val="00D726B3"/>
    <w:rsid w:val="00D737A1"/>
    <w:rsid w:val="00D745C8"/>
    <w:rsid w:val="00D815C8"/>
    <w:rsid w:val="00D816FC"/>
    <w:rsid w:val="00D82040"/>
    <w:rsid w:val="00D830BF"/>
    <w:rsid w:val="00D83B9C"/>
    <w:rsid w:val="00D90E8F"/>
    <w:rsid w:val="00D92A80"/>
    <w:rsid w:val="00D94021"/>
    <w:rsid w:val="00D94621"/>
    <w:rsid w:val="00D954CC"/>
    <w:rsid w:val="00D9715C"/>
    <w:rsid w:val="00D97401"/>
    <w:rsid w:val="00D97ABE"/>
    <w:rsid w:val="00D97C39"/>
    <w:rsid w:val="00DA0169"/>
    <w:rsid w:val="00DA0638"/>
    <w:rsid w:val="00DA1E41"/>
    <w:rsid w:val="00DA373A"/>
    <w:rsid w:val="00DA3D2D"/>
    <w:rsid w:val="00DA572D"/>
    <w:rsid w:val="00DA5D4D"/>
    <w:rsid w:val="00DA6BFF"/>
    <w:rsid w:val="00DA7B5F"/>
    <w:rsid w:val="00DB1D8D"/>
    <w:rsid w:val="00DB34B0"/>
    <w:rsid w:val="00DB4363"/>
    <w:rsid w:val="00DB4C14"/>
    <w:rsid w:val="00DB548B"/>
    <w:rsid w:val="00DB5703"/>
    <w:rsid w:val="00DB673B"/>
    <w:rsid w:val="00DB69D2"/>
    <w:rsid w:val="00DB71A6"/>
    <w:rsid w:val="00DC0A6B"/>
    <w:rsid w:val="00DC0E0B"/>
    <w:rsid w:val="00DC161D"/>
    <w:rsid w:val="00DC200C"/>
    <w:rsid w:val="00DC3165"/>
    <w:rsid w:val="00DC37CF"/>
    <w:rsid w:val="00DC48CF"/>
    <w:rsid w:val="00DC5272"/>
    <w:rsid w:val="00DC5E65"/>
    <w:rsid w:val="00DC7D0F"/>
    <w:rsid w:val="00DD4207"/>
    <w:rsid w:val="00DD443B"/>
    <w:rsid w:val="00DD4939"/>
    <w:rsid w:val="00DD4ADE"/>
    <w:rsid w:val="00DD4F97"/>
    <w:rsid w:val="00DD6946"/>
    <w:rsid w:val="00DD7208"/>
    <w:rsid w:val="00DE15F7"/>
    <w:rsid w:val="00DE2071"/>
    <w:rsid w:val="00DE7047"/>
    <w:rsid w:val="00DF04D0"/>
    <w:rsid w:val="00DF285C"/>
    <w:rsid w:val="00DF34C3"/>
    <w:rsid w:val="00DF502B"/>
    <w:rsid w:val="00DF5511"/>
    <w:rsid w:val="00DF5A44"/>
    <w:rsid w:val="00E00437"/>
    <w:rsid w:val="00E01504"/>
    <w:rsid w:val="00E018B5"/>
    <w:rsid w:val="00E0248F"/>
    <w:rsid w:val="00E02A7C"/>
    <w:rsid w:val="00E02FF8"/>
    <w:rsid w:val="00E03E50"/>
    <w:rsid w:val="00E040E1"/>
    <w:rsid w:val="00E0678A"/>
    <w:rsid w:val="00E07379"/>
    <w:rsid w:val="00E0775B"/>
    <w:rsid w:val="00E0788A"/>
    <w:rsid w:val="00E10490"/>
    <w:rsid w:val="00E125A3"/>
    <w:rsid w:val="00E13333"/>
    <w:rsid w:val="00E13D6F"/>
    <w:rsid w:val="00E14BC0"/>
    <w:rsid w:val="00E14F03"/>
    <w:rsid w:val="00E16B12"/>
    <w:rsid w:val="00E16FEA"/>
    <w:rsid w:val="00E1799F"/>
    <w:rsid w:val="00E17DE0"/>
    <w:rsid w:val="00E20588"/>
    <w:rsid w:val="00E21709"/>
    <w:rsid w:val="00E22169"/>
    <w:rsid w:val="00E2217B"/>
    <w:rsid w:val="00E23FC0"/>
    <w:rsid w:val="00E2414A"/>
    <w:rsid w:val="00E2431C"/>
    <w:rsid w:val="00E24535"/>
    <w:rsid w:val="00E2558C"/>
    <w:rsid w:val="00E270B0"/>
    <w:rsid w:val="00E30F0C"/>
    <w:rsid w:val="00E31EAC"/>
    <w:rsid w:val="00E31F9D"/>
    <w:rsid w:val="00E3271F"/>
    <w:rsid w:val="00E328A3"/>
    <w:rsid w:val="00E32E82"/>
    <w:rsid w:val="00E339D4"/>
    <w:rsid w:val="00E33CA4"/>
    <w:rsid w:val="00E371A5"/>
    <w:rsid w:val="00E37600"/>
    <w:rsid w:val="00E37FFB"/>
    <w:rsid w:val="00E408E3"/>
    <w:rsid w:val="00E41C89"/>
    <w:rsid w:val="00E424F3"/>
    <w:rsid w:val="00E42C07"/>
    <w:rsid w:val="00E4318C"/>
    <w:rsid w:val="00E44D3D"/>
    <w:rsid w:val="00E45B9F"/>
    <w:rsid w:val="00E50373"/>
    <w:rsid w:val="00E5247D"/>
    <w:rsid w:val="00E52562"/>
    <w:rsid w:val="00E52AA0"/>
    <w:rsid w:val="00E5495C"/>
    <w:rsid w:val="00E5575A"/>
    <w:rsid w:val="00E55ED6"/>
    <w:rsid w:val="00E55F6F"/>
    <w:rsid w:val="00E5629F"/>
    <w:rsid w:val="00E5724B"/>
    <w:rsid w:val="00E57E14"/>
    <w:rsid w:val="00E6017B"/>
    <w:rsid w:val="00E610FA"/>
    <w:rsid w:val="00E617F0"/>
    <w:rsid w:val="00E61E82"/>
    <w:rsid w:val="00E63D1D"/>
    <w:rsid w:val="00E642EF"/>
    <w:rsid w:val="00E64686"/>
    <w:rsid w:val="00E65AD4"/>
    <w:rsid w:val="00E65DCE"/>
    <w:rsid w:val="00E67A1F"/>
    <w:rsid w:val="00E67ECE"/>
    <w:rsid w:val="00E70225"/>
    <w:rsid w:val="00E705CC"/>
    <w:rsid w:val="00E71653"/>
    <w:rsid w:val="00E73E97"/>
    <w:rsid w:val="00E73FB2"/>
    <w:rsid w:val="00E75140"/>
    <w:rsid w:val="00E755F5"/>
    <w:rsid w:val="00E7670E"/>
    <w:rsid w:val="00E76B8C"/>
    <w:rsid w:val="00E76F77"/>
    <w:rsid w:val="00E800CE"/>
    <w:rsid w:val="00E80C0C"/>
    <w:rsid w:val="00E81F4E"/>
    <w:rsid w:val="00E828BA"/>
    <w:rsid w:val="00E82AE0"/>
    <w:rsid w:val="00E82BD2"/>
    <w:rsid w:val="00E8509C"/>
    <w:rsid w:val="00E86312"/>
    <w:rsid w:val="00E868B2"/>
    <w:rsid w:val="00E87A4B"/>
    <w:rsid w:val="00E904A0"/>
    <w:rsid w:val="00E9143E"/>
    <w:rsid w:val="00E91B1C"/>
    <w:rsid w:val="00E92689"/>
    <w:rsid w:val="00E94612"/>
    <w:rsid w:val="00E956AC"/>
    <w:rsid w:val="00E95CC0"/>
    <w:rsid w:val="00E9627F"/>
    <w:rsid w:val="00EA08A1"/>
    <w:rsid w:val="00EA0DC7"/>
    <w:rsid w:val="00EA177A"/>
    <w:rsid w:val="00EA19B6"/>
    <w:rsid w:val="00EA1C8F"/>
    <w:rsid w:val="00EA4837"/>
    <w:rsid w:val="00EA4E3F"/>
    <w:rsid w:val="00EA5796"/>
    <w:rsid w:val="00EA57DF"/>
    <w:rsid w:val="00EA7B3C"/>
    <w:rsid w:val="00EB0218"/>
    <w:rsid w:val="00EB11E4"/>
    <w:rsid w:val="00EB147D"/>
    <w:rsid w:val="00EB2098"/>
    <w:rsid w:val="00EB2E4F"/>
    <w:rsid w:val="00EB436C"/>
    <w:rsid w:val="00EB6256"/>
    <w:rsid w:val="00EB652E"/>
    <w:rsid w:val="00EC0077"/>
    <w:rsid w:val="00EC0EDA"/>
    <w:rsid w:val="00EC100D"/>
    <w:rsid w:val="00EC1625"/>
    <w:rsid w:val="00EC18DB"/>
    <w:rsid w:val="00EC2987"/>
    <w:rsid w:val="00EC3C48"/>
    <w:rsid w:val="00EC4290"/>
    <w:rsid w:val="00EC42E1"/>
    <w:rsid w:val="00EC4E9C"/>
    <w:rsid w:val="00EC559D"/>
    <w:rsid w:val="00EC7406"/>
    <w:rsid w:val="00EC781B"/>
    <w:rsid w:val="00EC7DB8"/>
    <w:rsid w:val="00ED1CCF"/>
    <w:rsid w:val="00ED2465"/>
    <w:rsid w:val="00ED2882"/>
    <w:rsid w:val="00ED2FFA"/>
    <w:rsid w:val="00ED3A9F"/>
    <w:rsid w:val="00ED6520"/>
    <w:rsid w:val="00ED675A"/>
    <w:rsid w:val="00ED6C47"/>
    <w:rsid w:val="00ED7736"/>
    <w:rsid w:val="00EE0DAD"/>
    <w:rsid w:val="00EE0E99"/>
    <w:rsid w:val="00EE1133"/>
    <w:rsid w:val="00EE143B"/>
    <w:rsid w:val="00EE1539"/>
    <w:rsid w:val="00EE1D72"/>
    <w:rsid w:val="00EE2ABF"/>
    <w:rsid w:val="00EE2AF5"/>
    <w:rsid w:val="00EE2D1A"/>
    <w:rsid w:val="00EE2E52"/>
    <w:rsid w:val="00EE50E5"/>
    <w:rsid w:val="00EE6987"/>
    <w:rsid w:val="00EE6F40"/>
    <w:rsid w:val="00EE7E08"/>
    <w:rsid w:val="00EF0CBB"/>
    <w:rsid w:val="00EF1290"/>
    <w:rsid w:val="00EF2573"/>
    <w:rsid w:val="00EF2ED1"/>
    <w:rsid w:val="00EF3764"/>
    <w:rsid w:val="00EF5BFB"/>
    <w:rsid w:val="00F028DF"/>
    <w:rsid w:val="00F049D5"/>
    <w:rsid w:val="00F04FC6"/>
    <w:rsid w:val="00F0660A"/>
    <w:rsid w:val="00F06923"/>
    <w:rsid w:val="00F07697"/>
    <w:rsid w:val="00F12180"/>
    <w:rsid w:val="00F12912"/>
    <w:rsid w:val="00F13A01"/>
    <w:rsid w:val="00F13E4B"/>
    <w:rsid w:val="00F14090"/>
    <w:rsid w:val="00F141B9"/>
    <w:rsid w:val="00F142B6"/>
    <w:rsid w:val="00F176E5"/>
    <w:rsid w:val="00F17E4F"/>
    <w:rsid w:val="00F22762"/>
    <w:rsid w:val="00F22A6F"/>
    <w:rsid w:val="00F22BCF"/>
    <w:rsid w:val="00F22EBA"/>
    <w:rsid w:val="00F23956"/>
    <w:rsid w:val="00F23A9D"/>
    <w:rsid w:val="00F24910"/>
    <w:rsid w:val="00F2667C"/>
    <w:rsid w:val="00F321EF"/>
    <w:rsid w:val="00F32A4A"/>
    <w:rsid w:val="00F32CE1"/>
    <w:rsid w:val="00F3331D"/>
    <w:rsid w:val="00F344AA"/>
    <w:rsid w:val="00F349AE"/>
    <w:rsid w:val="00F352E3"/>
    <w:rsid w:val="00F36030"/>
    <w:rsid w:val="00F3642D"/>
    <w:rsid w:val="00F4088E"/>
    <w:rsid w:val="00F448EA"/>
    <w:rsid w:val="00F45049"/>
    <w:rsid w:val="00F4614D"/>
    <w:rsid w:val="00F512CC"/>
    <w:rsid w:val="00F52332"/>
    <w:rsid w:val="00F52B26"/>
    <w:rsid w:val="00F5383F"/>
    <w:rsid w:val="00F5405A"/>
    <w:rsid w:val="00F5430A"/>
    <w:rsid w:val="00F554D3"/>
    <w:rsid w:val="00F55C74"/>
    <w:rsid w:val="00F56C9C"/>
    <w:rsid w:val="00F572CC"/>
    <w:rsid w:val="00F574D1"/>
    <w:rsid w:val="00F60B26"/>
    <w:rsid w:val="00F61B1E"/>
    <w:rsid w:val="00F61C7D"/>
    <w:rsid w:val="00F62067"/>
    <w:rsid w:val="00F624D3"/>
    <w:rsid w:val="00F64948"/>
    <w:rsid w:val="00F6510E"/>
    <w:rsid w:val="00F65764"/>
    <w:rsid w:val="00F670CD"/>
    <w:rsid w:val="00F6767B"/>
    <w:rsid w:val="00F67F28"/>
    <w:rsid w:val="00F70F26"/>
    <w:rsid w:val="00F71260"/>
    <w:rsid w:val="00F713B6"/>
    <w:rsid w:val="00F71BB5"/>
    <w:rsid w:val="00F737CD"/>
    <w:rsid w:val="00F74164"/>
    <w:rsid w:val="00F74505"/>
    <w:rsid w:val="00F751C5"/>
    <w:rsid w:val="00F76144"/>
    <w:rsid w:val="00F76F73"/>
    <w:rsid w:val="00F77EE8"/>
    <w:rsid w:val="00F80A62"/>
    <w:rsid w:val="00F80BBF"/>
    <w:rsid w:val="00F80D83"/>
    <w:rsid w:val="00F828B6"/>
    <w:rsid w:val="00F83AFB"/>
    <w:rsid w:val="00F878DE"/>
    <w:rsid w:val="00F90984"/>
    <w:rsid w:val="00F92AA9"/>
    <w:rsid w:val="00F93B6F"/>
    <w:rsid w:val="00F93B98"/>
    <w:rsid w:val="00F93D85"/>
    <w:rsid w:val="00F95A6E"/>
    <w:rsid w:val="00F96435"/>
    <w:rsid w:val="00F96DA2"/>
    <w:rsid w:val="00FA3459"/>
    <w:rsid w:val="00FA38FD"/>
    <w:rsid w:val="00FA4DBB"/>
    <w:rsid w:val="00FA4E92"/>
    <w:rsid w:val="00FA513F"/>
    <w:rsid w:val="00FA67E8"/>
    <w:rsid w:val="00FB3998"/>
    <w:rsid w:val="00FB4315"/>
    <w:rsid w:val="00FB4FC8"/>
    <w:rsid w:val="00FB62DD"/>
    <w:rsid w:val="00FB6A42"/>
    <w:rsid w:val="00FB6A78"/>
    <w:rsid w:val="00FC377E"/>
    <w:rsid w:val="00FC4A8D"/>
    <w:rsid w:val="00FC4AC0"/>
    <w:rsid w:val="00FC4C53"/>
    <w:rsid w:val="00FC6263"/>
    <w:rsid w:val="00FC6531"/>
    <w:rsid w:val="00FC7A06"/>
    <w:rsid w:val="00FD179F"/>
    <w:rsid w:val="00FD2459"/>
    <w:rsid w:val="00FD38D4"/>
    <w:rsid w:val="00FD3A47"/>
    <w:rsid w:val="00FD4436"/>
    <w:rsid w:val="00FD6ABB"/>
    <w:rsid w:val="00FD6B16"/>
    <w:rsid w:val="00FD6BF4"/>
    <w:rsid w:val="00FD72D4"/>
    <w:rsid w:val="00FD75FA"/>
    <w:rsid w:val="00FE2D92"/>
    <w:rsid w:val="00FE4234"/>
    <w:rsid w:val="00FE589E"/>
    <w:rsid w:val="00FE62C1"/>
    <w:rsid w:val="00FE6423"/>
    <w:rsid w:val="00FE6E56"/>
    <w:rsid w:val="00FE6EF9"/>
    <w:rsid w:val="00FE78EB"/>
    <w:rsid w:val="00FF01BC"/>
    <w:rsid w:val="00FF3581"/>
    <w:rsid w:val="00FF3BE1"/>
    <w:rsid w:val="00FF3EE5"/>
    <w:rsid w:val="00FF4DC0"/>
    <w:rsid w:val="00FF52A4"/>
    <w:rsid w:val="00FF5ED9"/>
    <w:rsid w:val="00FF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71C"/>
    <w:pPr>
      <w:spacing w:after="200" w:line="276"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EDD"/>
    <w:pPr>
      <w:ind w:left="720"/>
      <w:contextualSpacing/>
    </w:pPr>
  </w:style>
  <w:style w:type="paragraph" w:styleId="HTMLPreformatted">
    <w:name w:val="HTML Preformatted"/>
    <w:basedOn w:val="Normal"/>
    <w:link w:val="HTMLPreformattedChar"/>
    <w:uiPriority w:val="99"/>
    <w:semiHidden/>
    <w:unhideWhenUsed/>
    <w:rsid w:val="00DB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semiHidden/>
    <w:rsid w:val="00DB548B"/>
    <w:rPr>
      <w:rFonts w:ascii="Courier New" w:eastAsia="Times New Roman" w:hAnsi="Courier New" w:cs="Courier New"/>
      <w:color w:val="000000"/>
    </w:rPr>
  </w:style>
  <w:style w:type="character" w:styleId="Hyperlink">
    <w:name w:val="Hyperlink"/>
    <w:basedOn w:val="DefaultParagraphFont"/>
    <w:uiPriority w:val="99"/>
    <w:unhideWhenUsed/>
    <w:rsid w:val="004373B7"/>
    <w:rPr>
      <w:color w:val="0000FF"/>
      <w:u w:val="single"/>
    </w:rPr>
  </w:style>
  <w:style w:type="table" w:styleId="TableGrid">
    <w:name w:val="Table Grid"/>
    <w:basedOn w:val="TableNormal"/>
    <w:uiPriority w:val="59"/>
    <w:rsid w:val="009B4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3327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bilkent.edu.tr/~baray/CS223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Links>
    <vt:vector size="6" baseType="variant">
      <vt:variant>
        <vt:i4>5177353</vt:i4>
      </vt:variant>
      <vt:variant>
        <vt:i4>0</vt:i4>
      </vt:variant>
      <vt:variant>
        <vt:i4>0</vt:i4>
      </vt:variant>
      <vt:variant>
        <vt:i4>5</vt:i4>
      </vt:variant>
      <vt:variant>
        <vt:lpwstr>http://www.cs.bilkent.edu.tr/~baray/CS223QuickStart.html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Sawyer</dc:creator>
  <cp:lastModifiedBy>Will</cp:lastModifiedBy>
  <cp:revision>7</cp:revision>
  <dcterms:created xsi:type="dcterms:W3CDTF">2016-02-27T12:57:00Z</dcterms:created>
  <dcterms:modified xsi:type="dcterms:W3CDTF">2016-03-12T22:35:00Z</dcterms:modified>
</cp:coreProperties>
</file>